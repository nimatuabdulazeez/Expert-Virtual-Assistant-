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2876" w14:textId="77777777" w:rsidR="00194CD9" w:rsidRPr="00D40091" w:rsidRDefault="00000000" w:rsidP="00D40091">
      <w:pPr>
        <w:pStyle w:val="divname"/>
        <w:spacing w:line="240" w:lineRule="auto"/>
        <w:rPr>
          <w:lang w:val="it-IT"/>
        </w:rPr>
      </w:pPr>
      <w:r w:rsidRPr="00D40091">
        <w:rPr>
          <w:rStyle w:val="span"/>
          <w:sz w:val="48"/>
          <w:szCs w:val="48"/>
          <w:lang w:val="it-IT"/>
        </w:rPr>
        <w:t>Nimatu</w:t>
      </w:r>
      <w:r w:rsidRPr="00D40091">
        <w:rPr>
          <w:lang w:val="it-IT"/>
        </w:rPr>
        <w:t xml:space="preserve"> </w:t>
      </w:r>
      <w:r w:rsidRPr="00D40091">
        <w:rPr>
          <w:rStyle w:val="span"/>
          <w:sz w:val="48"/>
          <w:szCs w:val="48"/>
          <w:lang w:val="it-IT"/>
        </w:rPr>
        <w:t>Abdulazeez</w:t>
      </w:r>
    </w:p>
    <w:p w14:paraId="3FF31966" w14:textId="77777777" w:rsidR="00194CD9" w:rsidRPr="00D40091" w:rsidRDefault="00000000" w:rsidP="00D40091">
      <w:pPr>
        <w:pStyle w:val="div"/>
        <w:spacing w:before="140" w:line="240" w:lineRule="auto"/>
        <w:jc w:val="center"/>
        <w:rPr>
          <w:lang w:val="it-IT"/>
        </w:rPr>
      </w:pPr>
      <w:r w:rsidRPr="00D40091">
        <w:rPr>
          <w:rStyle w:val="span"/>
          <w:lang w:val="it-IT"/>
        </w:rPr>
        <w:t> </w:t>
      </w:r>
      <w:r w:rsidRPr="00D40091">
        <w:rPr>
          <w:rStyle w:val="documentzipsuffix"/>
          <w:lang w:val="it-IT"/>
        </w:rPr>
        <w:t xml:space="preserve"> </w:t>
      </w:r>
      <w:r w:rsidRPr="00D40091">
        <w:rPr>
          <w:rStyle w:val="span"/>
          <w:vanish/>
          <w:lang w:val="it-IT"/>
        </w:rPr>
        <w:t> </w:t>
      </w:r>
      <w:r w:rsidRPr="00D40091">
        <w:rPr>
          <w:rStyle w:val="documentzipprefix"/>
          <w:lang w:val="it-IT"/>
        </w:rPr>
        <w:t xml:space="preserve"> </w:t>
      </w:r>
      <w:r w:rsidRPr="00D40091">
        <w:rPr>
          <w:rStyle w:val="span"/>
          <w:lang w:val="it-IT"/>
        </w:rPr>
        <w:t>Kogi State Nigeria</w:t>
      </w:r>
    </w:p>
    <w:p w14:paraId="6C22326C" w14:textId="77777777" w:rsidR="00194CD9" w:rsidRPr="00D40091" w:rsidRDefault="00000000" w:rsidP="00D40091">
      <w:pPr>
        <w:pStyle w:val="div"/>
        <w:spacing w:line="240" w:lineRule="auto"/>
        <w:jc w:val="center"/>
        <w:rPr>
          <w:lang w:val="it-IT"/>
        </w:rPr>
      </w:pPr>
      <w:r w:rsidRPr="00D40091">
        <w:rPr>
          <w:rStyle w:val="span"/>
          <w:lang w:val="it-IT"/>
        </w:rPr>
        <w:t>09032513839 - nimcyabdulazeez@gmail.com</w:t>
      </w:r>
      <w:r w:rsidRPr="00D40091">
        <w:rPr>
          <w:lang w:val="it-IT"/>
        </w:rPr>
        <w:t xml:space="preserve"> </w:t>
      </w:r>
    </w:p>
    <w:p w14:paraId="76F5474D" w14:textId="77777777" w:rsidR="00194CD9" w:rsidRDefault="00000000" w:rsidP="00D40091">
      <w:pPr>
        <w:pStyle w:val="divdocumentdivsectiontitle"/>
        <w:tabs>
          <w:tab w:val="center" w:pos="10226"/>
        </w:tabs>
        <w:spacing w:before="400" w:after="120" w:line="240" w:lineRule="auto"/>
        <w:ind w:right="200"/>
        <w:rPr>
          <w:b/>
          <w:bCs/>
          <w:smallCaps/>
        </w:rPr>
      </w:pPr>
      <w:r>
        <w:rPr>
          <w:b/>
          <w:bCs/>
          <w:smallCaps/>
        </w:rPr>
        <w:t xml:space="preserve">Professional Summary   </w:t>
      </w:r>
      <w:r>
        <w:rPr>
          <w:u w:val="single"/>
        </w:rPr>
        <w:t xml:space="preserve"> </w:t>
      </w:r>
      <w:r>
        <w:rPr>
          <w:u w:val="single"/>
        </w:rPr>
        <w:tab/>
      </w:r>
    </w:p>
    <w:p w14:paraId="3ABD4EBB" w14:textId="06ABA6CA" w:rsidR="00194CD9" w:rsidRDefault="00D40091" w:rsidP="00D40091">
      <w:pPr>
        <w:pStyle w:val="p"/>
        <w:spacing w:line="240" w:lineRule="auto"/>
        <w:ind w:left="2100"/>
      </w:pPr>
      <w:r>
        <w:t>A</w:t>
      </w:r>
      <w:r w:rsidR="00000000">
        <w:t xml:space="preserve">dministrative professional with over 4 years of experience across a spectrum of administrative roles, including Administrative Assistant, Virtual Assistant, and Secretary. Adept at providing meticulous organizational support, streamlining operations, and facilitating seamless communication. Proven track record of enhancing efficiency and productivity within diverse office environments. Strong interpersonal and problem-solving skills, consistently delivering exceptional results in high-pressure situations. </w:t>
      </w:r>
    </w:p>
    <w:p w14:paraId="0B823C38" w14:textId="77777777" w:rsidR="00194CD9" w:rsidRDefault="00000000" w:rsidP="00D40091">
      <w:pPr>
        <w:pStyle w:val="divdocumentdivsectiontitle"/>
        <w:tabs>
          <w:tab w:val="center" w:pos="10226"/>
        </w:tabs>
        <w:spacing w:before="120" w:after="120" w:line="240" w:lineRule="auto"/>
        <w:ind w:right="200"/>
        <w:rPr>
          <w:b/>
          <w:bCs/>
          <w:smallCaps/>
        </w:rPr>
      </w:pPr>
      <w:r>
        <w:rPr>
          <w:b/>
          <w:bCs/>
          <w:smallCaps/>
        </w:rPr>
        <w:t xml:space="preserve">Skills   </w:t>
      </w:r>
      <w:r>
        <w:rPr>
          <w:u w:val="single"/>
        </w:rPr>
        <w:t xml:space="preserve"> </w:t>
      </w:r>
      <w:r>
        <w:rPr>
          <w:u w:val="single"/>
        </w:rPr>
        <w:tab/>
      </w:r>
    </w:p>
    <w:tbl>
      <w:tblPr>
        <w:tblStyle w:val="divdocumenttable"/>
        <w:tblW w:w="0" w:type="auto"/>
        <w:tblInd w:w="2100" w:type="dxa"/>
        <w:tblLayout w:type="fixed"/>
        <w:tblCellMar>
          <w:left w:w="0" w:type="dxa"/>
          <w:right w:w="0" w:type="dxa"/>
        </w:tblCellMar>
        <w:tblLook w:val="05E0" w:firstRow="1" w:lastRow="1" w:firstColumn="1" w:lastColumn="1" w:noHBand="0" w:noVBand="1"/>
      </w:tblPr>
      <w:tblGrid>
        <w:gridCol w:w="4063"/>
        <w:gridCol w:w="4063"/>
      </w:tblGrid>
      <w:tr w:rsidR="00194CD9" w14:paraId="4DF90948" w14:textId="77777777">
        <w:tc>
          <w:tcPr>
            <w:tcW w:w="4063" w:type="dxa"/>
            <w:tcMar>
              <w:top w:w="0" w:type="dxa"/>
              <w:left w:w="0" w:type="dxa"/>
              <w:bottom w:w="0" w:type="dxa"/>
              <w:right w:w="0" w:type="dxa"/>
            </w:tcMar>
            <w:hideMark/>
          </w:tcPr>
          <w:p w14:paraId="45AE1D40" w14:textId="40E6A629" w:rsidR="00D40091" w:rsidRDefault="00D40091" w:rsidP="00D40091">
            <w:pPr>
              <w:pStyle w:val="ulli"/>
              <w:numPr>
                <w:ilvl w:val="0"/>
                <w:numId w:val="1"/>
              </w:numPr>
              <w:spacing w:line="240" w:lineRule="auto"/>
              <w:ind w:left="460" w:hanging="210"/>
            </w:pPr>
            <w:r>
              <w:t>Office Administration</w:t>
            </w:r>
          </w:p>
          <w:p w14:paraId="092585EF" w14:textId="77777777" w:rsidR="00194CD9" w:rsidRDefault="00000000" w:rsidP="00D40091">
            <w:pPr>
              <w:pStyle w:val="ulli"/>
              <w:numPr>
                <w:ilvl w:val="0"/>
                <w:numId w:val="1"/>
              </w:numPr>
              <w:spacing w:line="240" w:lineRule="auto"/>
              <w:ind w:left="460" w:hanging="210"/>
            </w:pPr>
            <w:r>
              <w:t>Email and Calendar Management</w:t>
            </w:r>
          </w:p>
          <w:p w14:paraId="7F8FE9E7" w14:textId="1E1EBD6C" w:rsidR="00194CD9" w:rsidRDefault="00000000" w:rsidP="00D40091">
            <w:pPr>
              <w:pStyle w:val="ulli"/>
              <w:numPr>
                <w:ilvl w:val="0"/>
                <w:numId w:val="1"/>
              </w:numPr>
              <w:spacing w:line="240" w:lineRule="auto"/>
              <w:ind w:left="460" w:hanging="210"/>
            </w:pPr>
            <w:r>
              <w:t>Appointment Scheduling</w:t>
            </w:r>
          </w:p>
          <w:p w14:paraId="4F0D3914" w14:textId="77777777" w:rsidR="00194CD9" w:rsidRDefault="00000000" w:rsidP="00D40091">
            <w:pPr>
              <w:pStyle w:val="ulli"/>
              <w:numPr>
                <w:ilvl w:val="0"/>
                <w:numId w:val="1"/>
              </w:numPr>
              <w:spacing w:line="240" w:lineRule="auto"/>
              <w:ind w:left="460" w:hanging="210"/>
            </w:pPr>
            <w:r>
              <w:t>Data Entry</w:t>
            </w:r>
          </w:p>
          <w:p w14:paraId="49539F57" w14:textId="77777777" w:rsidR="00194CD9" w:rsidRDefault="00000000" w:rsidP="00D40091">
            <w:pPr>
              <w:pStyle w:val="ulli"/>
              <w:numPr>
                <w:ilvl w:val="0"/>
                <w:numId w:val="1"/>
              </w:numPr>
              <w:spacing w:line="240" w:lineRule="auto"/>
              <w:ind w:left="460" w:hanging="210"/>
            </w:pPr>
            <w:r>
              <w:t>Online research,</w:t>
            </w:r>
          </w:p>
          <w:p w14:paraId="281495BD" w14:textId="77777777" w:rsidR="00194CD9" w:rsidRDefault="00000000" w:rsidP="00D40091">
            <w:pPr>
              <w:pStyle w:val="ulli"/>
              <w:numPr>
                <w:ilvl w:val="0"/>
                <w:numId w:val="1"/>
              </w:numPr>
              <w:spacing w:line="240" w:lineRule="auto"/>
              <w:ind w:left="460" w:hanging="210"/>
            </w:pPr>
            <w:r>
              <w:t>Administrative support</w:t>
            </w:r>
          </w:p>
          <w:p w14:paraId="38C131ED" w14:textId="77777777" w:rsidR="00194CD9" w:rsidRDefault="00000000" w:rsidP="00D40091">
            <w:pPr>
              <w:pStyle w:val="ulli"/>
              <w:numPr>
                <w:ilvl w:val="0"/>
                <w:numId w:val="1"/>
              </w:numPr>
              <w:spacing w:line="240" w:lineRule="auto"/>
              <w:ind w:left="460" w:hanging="210"/>
            </w:pPr>
            <w:r>
              <w:t>Accounting and Bookkeeping</w:t>
            </w:r>
          </w:p>
          <w:p w14:paraId="66A528C3" w14:textId="4EB3AAF6" w:rsidR="00194CD9" w:rsidRDefault="00194CD9" w:rsidP="00D40091">
            <w:pPr>
              <w:pStyle w:val="ulli"/>
              <w:spacing w:line="240" w:lineRule="auto"/>
            </w:pPr>
          </w:p>
        </w:tc>
        <w:tc>
          <w:tcPr>
            <w:tcW w:w="4063" w:type="dxa"/>
            <w:tcBorders>
              <w:left w:val="single" w:sz="8" w:space="0" w:color="FEFDFD"/>
            </w:tcBorders>
            <w:tcMar>
              <w:top w:w="0" w:type="dxa"/>
              <w:left w:w="0" w:type="dxa"/>
              <w:bottom w:w="0" w:type="dxa"/>
              <w:right w:w="0" w:type="dxa"/>
            </w:tcMar>
            <w:hideMark/>
          </w:tcPr>
          <w:p w14:paraId="6919AE9C" w14:textId="262DD1E8" w:rsidR="00194CD9" w:rsidRDefault="00D40091" w:rsidP="00D40091">
            <w:pPr>
              <w:pStyle w:val="ulli"/>
              <w:numPr>
                <w:ilvl w:val="0"/>
                <w:numId w:val="2"/>
              </w:numPr>
              <w:spacing w:line="240" w:lineRule="auto"/>
              <w:ind w:left="460" w:hanging="210"/>
            </w:pPr>
            <w:r>
              <w:t>C</w:t>
            </w:r>
            <w:r w:rsidR="00000000">
              <w:t>ustomer service</w:t>
            </w:r>
          </w:p>
          <w:p w14:paraId="194C747C" w14:textId="77777777" w:rsidR="00194CD9" w:rsidRDefault="00000000" w:rsidP="00D40091">
            <w:pPr>
              <w:pStyle w:val="ulli"/>
              <w:numPr>
                <w:ilvl w:val="0"/>
                <w:numId w:val="2"/>
              </w:numPr>
              <w:spacing w:line="240" w:lineRule="auto"/>
              <w:ind w:left="460" w:hanging="210"/>
            </w:pPr>
            <w:r>
              <w:t>Meeting scheduling</w:t>
            </w:r>
          </w:p>
          <w:p w14:paraId="251D7C69" w14:textId="77777777" w:rsidR="00194CD9" w:rsidRDefault="00000000" w:rsidP="00D40091">
            <w:pPr>
              <w:pStyle w:val="ulli"/>
              <w:numPr>
                <w:ilvl w:val="0"/>
                <w:numId w:val="2"/>
              </w:numPr>
              <w:spacing w:line="240" w:lineRule="auto"/>
              <w:ind w:left="460" w:hanging="210"/>
            </w:pPr>
            <w:r>
              <w:t>CRM Tools (Trello, Asana, Monday.com)</w:t>
            </w:r>
          </w:p>
          <w:p w14:paraId="773A86EE" w14:textId="77777777" w:rsidR="00194CD9" w:rsidRDefault="00000000" w:rsidP="00D40091">
            <w:pPr>
              <w:pStyle w:val="ulli"/>
              <w:numPr>
                <w:ilvl w:val="0"/>
                <w:numId w:val="2"/>
              </w:numPr>
              <w:spacing w:line="240" w:lineRule="auto"/>
              <w:ind w:left="460" w:hanging="210"/>
            </w:pPr>
            <w:r>
              <w:t>Google Workspace</w:t>
            </w:r>
          </w:p>
          <w:p w14:paraId="022D7548" w14:textId="2B84BBA0" w:rsidR="00194CD9" w:rsidRDefault="00000000" w:rsidP="00D40091">
            <w:pPr>
              <w:pStyle w:val="ulli"/>
              <w:numPr>
                <w:ilvl w:val="0"/>
                <w:numId w:val="2"/>
              </w:numPr>
              <w:spacing w:line="240" w:lineRule="auto"/>
              <w:ind w:left="460" w:hanging="210"/>
            </w:pPr>
            <w:r>
              <w:t>Meeting minutes</w:t>
            </w:r>
            <w:r w:rsidR="00D40091">
              <w:t xml:space="preserve"> Preparation</w:t>
            </w:r>
          </w:p>
          <w:p w14:paraId="0155A71F" w14:textId="77777777" w:rsidR="00194CD9" w:rsidRDefault="00000000" w:rsidP="00D40091">
            <w:pPr>
              <w:pStyle w:val="ulli"/>
              <w:numPr>
                <w:ilvl w:val="0"/>
                <w:numId w:val="2"/>
              </w:numPr>
              <w:spacing w:line="240" w:lineRule="auto"/>
              <w:ind w:left="460" w:hanging="210"/>
            </w:pPr>
            <w:r>
              <w:t>Documentation and control</w:t>
            </w:r>
          </w:p>
        </w:tc>
      </w:tr>
    </w:tbl>
    <w:p w14:paraId="65E5F1C3" w14:textId="77777777" w:rsidR="00194CD9" w:rsidRDefault="00000000" w:rsidP="00D40091">
      <w:pPr>
        <w:pStyle w:val="ulli"/>
        <w:numPr>
          <w:ilvl w:val="0"/>
          <w:numId w:val="3"/>
        </w:numPr>
        <w:spacing w:line="240" w:lineRule="auto"/>
        <w:ind w:left="2560" w:hanging="210"/>
        <w:rPr>
          <w:vanish/>
        </w:rPr>
      </w:pPr>
      <w:r>
        <w:rPr>
          <w:vanish/>
        </w:rPr>
        <w:t>Calendar management,</w:t>
      </w:r>
    </w:p>
    <w:p w14:paraId="4178ACA4" w14:textId="77777777" w:rsidR="00194CD9" w:rsidRDefault="00000000" w:rsidP="00D40091">
      <w:pPr>
        <w:pStyle w:val="ulli"/>
        <w:numPr>
          <w:ilvl w:val="0"/>
          <w:numId w:val="3"/>
        </w:numPr>
        <w:spacing w:line="240" w:lineRule="auto"/>
        <w:ind w:left="2560" w:hanging="210"/>
        <w:rPr>
          <w:vanish/>
        </w:rPr>
      </w:pPr>
      <w:r>
        <w:rPr>
          <w:vanish/>
        </w:rPr>
        <w:t>Email and Calendar Management</w:t>
      </w:r>
    </w:p>
    <w:p w14:paraId="4D83F182" w14:textId="77777777" w:rsidR="00194CD9" w:rsidRDefault="00000000" w:rsidP="00D40091">
      <w:pPr>
        <w:pStyle w:val="ulli"/>
        <w:numPr>
          <w:ilvl w:val="0"/>
          <w:numId w:val="3"/>
        </w:numPr>
        <w:spacing w:line="240" w:lineRule="auto"/>
        <w:ind w:left="2560" w:hanging="210"/>
        <w:rPr>
          <w:vanish/>
        </w:rPr>
      </w:pPr>
      <w:r>
        <w:rPr>
          <w:vanish/>
        </w:rPr>
        <w:t>Appointment Scheduling,</w:t>
      </w:r>
    </w:p>
    <w:p w14:paraId="59D4F193" w14:textId="77777777" w:rsidR="00194CD9" w:rsidRDefault="00000000" w:rsidP="00D40091">
      <w:pPr>
        <w:pStyle w:val="ulli"/>
        <w:numPr>
          <w:ilvl w:val="0"/>
          <w:numId w:val="3"/>
        </w:numPr>
        <w:spacing w:line="240" w:lineRule="auto"/>
        <w:ind w:left="2560" w:hanging="210"/>
        <w:rPr>
          <w:vanish/>
        </w:rPr>
      </w:pPr>
      <w:r>
        <w:rPr>
          <w:vanish/>
        </w:rPr>
        <w:t>Data Entry</w:t>
      </w:r>
    </w:p>
    <w:p w14:paraId="59447D13" w14:textId="77777777" w:rsidR="00194CD9" w:rsidRDefault="00000000" w:rsidP="00D40091">
      <w:pPr>
        <w:pStyle w:val="ulli"/>
        <w:numPr>
          <w:ilvl w:val="0"/>
          <w:numId w:val="3"/>
        </w:numPr>
        <w:spacing w:line="240" w:lineRule="auto"/>
        <w:ind w:left="2560" w:hanging="210"/>
        <w:rPr>
          <w:vanish/>
        </w:rPr>
      </w:pPr>
      <w:r>
        <w:rPr>
          <w:vanish/>
        </w:rPr>
        <w:t>Online research,</w:t>
      </w:r>
    </w:p>
    <w:p w14:paraId="337F3897" w14:textId="77777777" w:rsidR="00194CD9" w:rsidRDefault="00000000" w:rsidP="00D40091">
      <w:pPr>
        <w:pStyle w:val="ulli"/>
        <w:numPr>
          <w:ilvl w:val="0"/>
          <w:numId w:val="3"/>
        </w:numPr>
        <w:spacing w:line="240" w:lineRule="auto"/>
        <w:ind w:left="2560" w:hanging="210"/>
        <w:rPr>
          <w:vanish/>
        </w:rPr>
      </w:pPr>
      <w:r>
        <w:rPr>
          <w:vanish/>
        </w:rPr>
        <w:t>Administrative support</w:t>
      </w:r>
    </w:p>
    <w:p w14:paraId="32AAC7E8" w14:textId="77777777" w:rsidR="00194CD9" w:rsidRDefault="00000000" w:rsidP="00D40091">
      <w:pPr>
        <w:pStyle w:val="ulli"/>
        <w:numPr>
          <w:ilvl w:val="0"/>
          <w:numId w:val="3"/>
        </w:numPr>
        <w:spacing w:line="240" w:lineRule="auto"/>
        <w:ind w:left="2560" w:hanging="210"/>
        <w:rPr>
          <w:vanish/>
        </w:rPr>
      </w:pPr>
      <w:r>
        <w:rPr>
          <w:vanish/>
        </w:rPr>
        <w:t>Accounting and Bookkeeping</w:t>
      </w:r>
    </w:p>
    <w:p w14:paraId="5CC3DAF5" w14:textId="77777777" w:rsidR="00194CD9" w:rsidRDefault="00000000" w:rsidP="00D40091">
      <w:pPr>
        <w:pStyle w:val="ulli"/>
        <w:numPr>
          <w:ilvl w:val="0"/>
          <w:numId w:val="3"/>
        </w:numPr>
        <w:spacing w:line="240" w:lineRule="auto"/>
        <w:ind w:left="2560" w:hanging="210"/>
        <w:rPr>
          <w:vanish/>
        </w:rPr>
      </w:pPr>
      <w:r>
        <w:rPr>
          <w:vanish/>
        </w:rPr>
        <w:t>lead generation</w:t>
      </w:r>
    </w:p>
    <w:p w14:paraId="60B3D460" w14:textId="77777777" w:rsidR="00194CD9" w:rsidRDefault="00000000" w:rsidP="00D40091">
      <w:pPr>
        <w:pStyle w:val="ulli"/>
        <w:numPr>
          <w:ilvl w:val="0"/>
          <w:numId w:val="4"/>
        </w:numPr>
        <w:spacing w:line="240" w:lineRule="auto"/>
        <w:ind w:left="2560" w:hanging="210"/>
        <w:rPr>
          <w:vanish/>
        </w:rPr>
      </w:pPr>
      <w:r>
        <w:rPr>
          <w:vanish/>
        </w:rPr>
        <w:t>customer service</w:t>
      </w:r>
    </w:p>
    <w:p w14:paraId="6DE74BE0" w14:textId="77777777" w:rsidR="00194CD9" w:rsidRDefault="00000000" w:rsidP="00D40091">
      <w:pPr>
        <w:pStyle w:val="ulli"/>
        <w:numPr>
          <w:ilvl w:val="0"/>
          <w:numId w:val="4"/>
        </w:numPr>
        <w:spacing w:line="240" w:lineRule="auto"/>
        <w:ind w:left="2560" w:hanging="210"/>
        <w:rPr>
          <w:vanish/>
        </w:rPr>
      </w:pPr>
      <w:r>
        <w:rPr>
          <w:vanish/>
        </w:rPr>
        <w:t>Meeting scheduling</w:t>
      </w:r>
    </w:p>
    <w:p w14:paraId="5D56CAE2" w14:textId="77777777" w:rsidR="00194CD9" w:rsidRDefault="00000000" w:rsidP="00D40091">
      <w:pPr>
        <w:pStyle w:val="ulli"/>
        <w:numPr>
          <w:ilvl w:val="0"/>
          <w:numId w:val="4"/>
        </w:numPr>
        <w:spacing w:line="240" w:lineRule="auto"/>
        <w:ind w:left="2560" w:hanging="210"/>
        <w:rPr>
          <w:vanish/>
        </w:rPr>
      </w:pPr>
      <w:r>
        <w:rPr>
          <w:vanish/>
        </w:rPr>
        <w:t>CRM Tools (Trello, Asana, Monday.com)</w:t>
      </w:r>
    </w:p>
    <w:p w14:paraId="65B21957" w14:textId="77777777" w:rsidR="00194CD9" w:rsidRDefault="00000000" w:rsidP="00D40091">
      <w:pPr>
        <w:pStyle w:val="ulli"/>
        <w:numPr>
          <w:ilvl w:val="0"/>
          <w:numId w:val="4"/>
        </w:numPr>
        <w:spacing w:line="240" w:lineRule="auto"/>
        <w:ind w:left="2560" w:hanging="210"/>
        <w:rPr>
          <w:vanish/>
        </w:rPr>
      </w:pPr>
      <w:r>
        <w:rPr>
          <w:vanish/>
        </w:rPr>
        <w:t>Google Workspace</w:t>
      </w:r>
    </w:p>
    <w:p w14:paraId="7C830541" w14:textId="77777777" w:rsidR="00194CD9" w:rsidRDefault="00000000" w:rsidP="00D40091">
      <w:pPr>
        <w:pStyle w:val="ulli"/>
        <w:numPr>
          <w:ilvl w:val="0"/>
          <w:numId w:val="4"/>
        </w:numPr>
        <w:spacing w:line="240" w:lineRule="auto"/>
        <w:ind w:left="2560" w:hanging="210"/>
        <w:rPr>
          <w:vanish/>
        </w:rPr>
      </w:pPr>
      <w:r>
        <w:rPr>
          <w:vanish/>
        </w:rPr>
        <w:t>Office administration</w:t>
      </w:r>
    </w:p>
    <w:p w14:paraId="496D88F9" w14:textId="77777777" w:rsidR="00194CD9" w:rsidRDefault="00000000" w:rsidP="00D40091">
      <w:pPr>
        <w:pStyle w:val="ulli"/>
        <w:numPr>
          <w:ilvl w:val="0"/>
          <w:numId w:val="4"/>
        </w:numPr>
        <w:spacing w:line="240" w:lineRule="auto"/>
        <w:ind w:left="2560" w:hanging="210"/>
        <w:rPr>
          <w:vanish/>
        </w:rPr>
      </w:pPr>
      <w:r>
        <w:rPr>
          <w:vanish/>
        </w:rPr>
        <w:t>Meeting minutes</w:t>
      </w:r>
    </w:p>
    <w:p w14:paraId="0A2C83C3" w14:textId="77777777" w:rsidR="00194CD9" w:rsidRDefault="00000000" w:rsidP="00D40091">
      <w:pPr>
        <w:pStyle w:val="ulli"/>
        <w:numPr>
          <w:ilvl w:val="0"/>
          <w:numId w:val="4"/>
        </w:numPr>
        <w:spacing w:line="240" w:lineRule="auto"/>
        <w:ind w:left="2560" w:hanging="210"/>
        <w:rPr>
          <w:vanish/>
        </w:rPr>
      </w:pPr>
      <w:r>
        <w:rPr>
          <w:vanish/>
        </w:rPr>
        <w:t>Report analysis</w:t>
      </w:r>
    </w:p>
    <w:p w14:paraId="68C7985E" w14:textId="77777777" w:rsidR="00194CD9" w:rsidRDefault="00000000" w:rsidP="00D40091">
      <w:pPr>
        <w:pStyle w:val="ulli"/>
        <w:numPr>
          <w:ilvl w:val="0"/>
          <w:numId w:val="4"/>
        </w:numPr>
        <w:spacing w:line="240" w:lineRule="auto"/>
        <w:ind w:left="2560" w:hanging="210"/>
        <w:rPr>
          <w:vanish/>
        </w:rPr>
      </w:pPr>
      <w:r>
        <w:rPr>
          <w:vanish/>
        </w:rPr>
        <w:t>Documentation and control</w:t>
      </w:r>
    </w:p>
    <w:p w14:paraId="4C2D47C2" w14:textId="77777777" w:rsidR="00194CD9" w:rsidRDefault="00000000" w:rsidP="00D40091">
      <w:pPr>
        <w:pStyle w:val="divdocumentdivsectiontitle"/>
        <w:tabs>
          <w:tab w:val="center" w:pos="10226"/>
        </w:tabs>
        <w:spacing w:before="120" w:after="120" w:line="240" w:lineRule="auto"/>
        <w:ind w:right="200"/>
        <w:rPr>
          <w:b/>
          <w:bCs/>
          <w:smallCaps/>
        </w:rPr>
      </w:pPr>
      <w:r>
        <w:rPr>
          <w:b/>
          <w:bCs/>
          <w:smallCaps/>
        </w:rPr>
        <w:t xml:space="preserve">Work History   </w:t>
      </w:r>
      <w:r>
        <w:rPr>
          <w:u w:val="single"/>
        </w:rPr>
        <w:t xml:space="preserve"> </w:t>
      </w:r>
      <w:r>
        <w:rPr>
          <w:u w:val="single"/>
        </w:rPr>
        <w:tab/>
      </w: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126"/>
      </w:tblGrid>
      <w:tr w:rsidR="00194CD9" w14:paraId="6B44EAD2" w14:textId="77777777">
        <w:trPr>
          <w:tblCellSpacing w:w="0" w:type="dxa"/>
        </w:trPr>
        <w:tc>
          <w:tcPr>
            <w:tcW w:w="2100" w:type="dxa"/>
            <w:tcMar>
              <w:top w:w="0" w:type="dxa"/>
              <w:left w:w="0" w:type="dxa"/>
              <w:bottom w:w="0" w:type="dxa"/>
              <w:right w:w="0" w:type="dxa"/>
            </w:tcMar>
            <w:hideMark/>
          </w:tcPr>
          <w:p w14:paraId="0026AFC1" w14:textId="77777777" w:rsidR="00194CD9" w:rsidRDefault="00000000" w:rsidP="00D40091">
            <w:pPr>
              <w:pStyle w:val="spandateswrapperParagraph"/>
              <w:spacing w:line="240" w:lineRule="auto"/>
              <w:textAlignment w:val="auto"/>
              <w:rPr>
                <w:rStyle w:val="spandateswrapper"/>
                <w:sz w:val="10"/>
                <w:szCs w:val="10"/>
              </w:rPr>
            </w:pPr>
            <w:r>
              <w:rPr>
                <w:rStyle w:val="span"/>
              </w:rPr>
              <w:t>06/2019</w:t>
            </w:r>
            <w:r>
              <w:rPr>
                <w:rStyle w:val="spandateswrapper"/>
              </w:rPr>
              <w:t xml:space="preserve"> </w:t>
            </w:r>
            <w:r>
              <w:rPr>
                <w:rStyle w:val="span"/>
              </w:rPr>
              <w:t>to 12/2020</w:t>
            </w:r>
          </w:p>
        </w:tc>
        <w:tc>
          <w:tcPr>
            <w:tcW w:w="8126" w:type="dxa"/>
            <w:tcMar>
              <w:top w:w="0" w:type="dxa"/>
              <w:left w:w="0" w:type="dxa"/>
              <w:bottom w:w="0" w:type="dxa"/>
              <w:right w:w="0" w:type="dxa"/>
            </w:tcMar>
            <w:hideMark/>
          </w:tcPr>
          <w:p w14:paraId="67311D28" w14:textId="77777777" w:rsidR="00194CD9" w:rsidRDefault="00000000" w:rsidP="00D40091">
            <w:pPr>
              <w:pStyle w:val="spandateswrapperParagraph"/>
              <w:spacing w:line="240" w:lineRule="auto"/>
              <w:textAlignment w:val="auto"/>
              <w:rPr>
                <w:rStyle w:val="span"/>
              </w:rPr>
            </w:pPr>
            <w:r>
              <w:rPr>
                <w:rStyle w:val="spanjobtitle"/>
                <w:color w:val="222222"/>
              </w:rPr>
              <w:t>Administrative Assistant</w:t>
            </w:r>
            <w:r>
              <w:rPr>
                <w:rStyle w:val="singlecolumnspanpaddedlinenth-child1"/>
                <w:color w:val="222222"/>
              </w:rPr>
              <w:t xml:space="preserve"> </w:t>
            </w:r>
          </w:p>
          <w:p w14:paraId="62388184" w14:textId="77777777" w:rsidR="00194CD9" w:rsidRDefault="00000000" w:rsidP="00D40091">
            <w:pPr>
              <w:pStyle w:val="spanpaddedline"/>
              <w:spacing w:line="240" w:lineRule="auto"/>
              <w:rPr>
                <w:rStyle w:val="divdocumentsinglecolumnCharacter"/>
                <w:color w:val="222222"/>
              </w:rPr>
            </w:pPr>
            <w:r>
              <w:rPr>
                <w:rStyle w:val="spancompanyname"/>
                <w:color w:val="222222"/>
              </w:rPr>
              <w:t>Pawn Real Estate Agency</w:t>
            </w:r>
            <w:r>
              <w:rPr>
                <w:rStyle w:val="divdocumentsinglecolumnCharacter"/>
                <w:color w:val="222222"/>
              </w:rPr>
              <w:t xml:space="preserve"> </w:t>
            </w:r>
          </w:p>
          <w:p w14:paraId="2CCD8217" w14:textId="77777777" w:rsidR="00194CD9" w:rsidRDefault="00000000" w:rsidP="00D40091">
            <w:pPr>
              <w:pStyle w:val="ulli"/>
              <w:numPr>
                <w:ilvl w:val="0"/>
                <w:numId w:val="5"/>
              </w:numPr>
              <w:spacing w:line="240" w:lineRule="auto"/>
              <w:ind w:left="460" w:hanging="210"/>
              <w:rPr>
                <w:rStyle w:val="span"/>
                <w:color w:val="222222"/>
              </w:rPr>
            </w:pPr>
            <w:r>
              <w:rPr>
                <w:rStyle w:val="span"/>
                <w:color w:val="222222"/>
              </w:rPr>
              <w:t>Restocked supplies and placed purchase orders to maintain adequate stock levels.</w:t>
            </w:r>
          </w:p>
          <w:p w14:paraId="63047DBA" w14:textId="77777777" w:rsidR="00194CD9" w:rsidRDefault="00000000" w:rsidP="00D40091">
            <w:pPr>
              <w:pStyle w:val="ulli"/>
              <w:numPr>
                <w:ilvl w:val="0"/>
                <w:numId w:val="5"/>
              </w:numPr>
              <w:spacing w:line="240" w:lineRule="auto"/>
              <w:ind w:left="460" w:hanging="210"/>
              <w:rPr>
                <w:rStyle w:val="span"/>
                <w:color w:val="222222"/>
              </w:rPr>
            </w:pPr>
            <w:r>
              <w:rPr>
                <w:rStyle w:val="span"/>
                <w:color w:val="222222"/>
              </w:rPr>
              <w:t>Scheduled office meetings and client appointments for staff teams.</w:t>
            </w:r>
          </w:p>
          <w:p w14:paraId="3E582C73" w14:textId="77777777" w:rsidR="00194CD9" w:rsidRDefault="00000000" w:rsidP="00D40091">
            <w:pPr>
              <w:pStyle w:val="ulli"/>
              <w:numPr>
                <w:ilvl w:val="0"/>
                <w:numId w:val="5"/>
              </w:numPr>
              <w:spacing w:line="240" w:lineRule="auto"/>
              <w:ind w:left="460" w:hanging="210"/>
              <w:rPr>
                <w:rStyle w:val="span"/>
                <w:color w:val="222222"/>
              </w:rPr>
            </w:pPr>
            <w:r>
              <w:rPr>
                <w:rStyle w:val="span"/>
                <w:color w:val="222222"/>
              </w:rPr>
              <w:t xml:space="preserve">Answered multi-line phone system, routing calls, delivering messages to </w:t>
            </w:r>
            <w:proofErr w:type="gramStart"/>
            <w:r>
              <w:rPr>
                <w:rStyle w:val="span"/>
                <w:color w:val="222222"/>
              </w:rPr>
              <w:t>staff</w:t>
            </w:r>
            <w:proofErr w:type="gramEnd"/>
            <w:r>
              <w:rPr>
                <w:rStyle w:val="span"/>
                <w:color w:val="222222"/>
              </w:rPr>
              <w:t xml:space="preserve"> and greeting visitors.</w:t>
            </w:r>
          </w:p>
          <w:p w14:paraId="57AE167C" w14:textId="77777777" w:rsidR="00194CD9" w:rsidRDefault="00000000" w:rsidP="00D40091">
            <w:pPr>
              <w:pStyle w:val="ulli"/>
              <w:numPr>
                <w:ilvl w:val="0"/>
                <w:numId w:val="5"/>
              </w:numPr>
              <w:spacing w:line="240" w:lineRule="auto"/>
              <w:ind w:left="460" w:hanging="210"/>
              <w:rPr>
                <w:rStyle w:val="span"/>
                <w:color w:val="222222"/>
              </w:rPr>
            </w:pPr>
            <w:r>
              <w:rPr>
                <w:rStyle w:val="span"/>
                <w:color w:val="222222"/>
              </w:rPr>
              <w:t xml:space="preserve">Negotiated contracts with vendors and suppliers for office supplies, </w:t>
            </w:r>
            <w:proofErr w:type="gramStart"/>
            <w:r>
              <w:rPr>
                <w:rStyle w:val="span"/>
                <w:color w:val="222222"/>
              </w:rPr>
              <w:t>equipment</w:t>
            </w:r>
            <w:proofErr w:type="gramEnd"/>
            <w:r>
              <w:rPr>
                <w:rStyle w:val="span"/>
                <w:color w:val="222222"/>
              </w:rPr>
              <w:t xml:space="preserve"> and services.</w:t>
            </w:r>
          </w:p>
          <w:p w14:paraId="4CA183AA" w14:textId="77777777" w:rsidR="00194CD9" w:rsidRDefault="00000000" w:rsidP="00D40091">
            <w:pPr>
              <w:pStyle w:val="ulli"/>
              <w:numPr>
                <w:ilvl w:val="0"/>
                <w:numId w:val="5"/>
              </w:numPr>
              <w:spacing w:line="240" w:lineRule="auto"/>
              <w:ind w:left="460" w:hanging="210"/>
              <w:rPr>
                <w:rStyle w:val="span"/>
                <w:color w:val="222222"/>
              </w:rPr>
            </w:pPr>
            <w:r>
              <w:rPr>
                <w:rStyle w:val="span"/>
                <w:color w:val="222222"/>
              </w:rPr>
              <w:t>Built and maintained excellent customer relationships through timely response to inquiries and accurate solution provision.</w:t>
            </w:r>
          </w:p>
        </w:tc>
      </w:tr>
    </w:tbl>
    <w:p w14:paraId="4DF160DE" w14:textId="77777777" w:rsidR="00194CD9" w:rsidRDefault="00194CD9" w:rsidP="00D40091">
      <w:pPr>
        <w:spacing w:line="240" w:lineRule="auto"/>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126"/>
      </w:tblGrid>
      <w:tr w:rsidR="00194CD9" w14:paraId="64B2B810" w14:textId="77777777">
        <w:trPr>
          <w:tblCellSpacing w:w="0" w:type="dxa"/>
        </w:trPr>
        <w:tc>
          <w:tcPr>
            <w:tcW w:w="2100" w:type="dxa"/>
            <w:tcMar>
              <w:top w:w="240" w:type="dxa"/>
              <w:left w:w="0" w:type="dxa"/>
              <w:bottom w:w="0" w:type="dxa"/>
              <w:right w:w="0" w:type="dxa"/>
            </w:tcMar>
            <w:hideMark/>
          </w:tcPr>
          <w:p w14:paraId="401DF1C0" w14:textId="77777777" w:rsidR="00194CD9" w:rsidRDefault="00000000" w:rsidP="00D40091">
            <w:pPr>
              <w:pStyle w:val="spandateswrapperParagraph"/>
              <w:spacing w:line="240" w:lineRule="auto"/>
              <w:textAlignment w:val="auto"/>
              <w:rPr>
                <w:rStyle w:val="spandateswrapper"/>
                <w:sz w:val="10"/>
                <w:szCs w:val="10"/>
              </w:rPr>
            </w:pPr>
            <w:r>
              <w:rPr>
                <w:rStyle w:val="span"/>
              </w:rPr>
              <w:t>01/2017</w:t>
            </w:r>
            <w:r>
              <w:rPr>
                <w:rStyle w:val="spandateswrapper"/>
              </w:rPr>
              <w:t xml:space="preserve"> </w:t>
            </w:r>
            <w:r>
              <w:rPr>
                <w:rStyle w:val="span"/>
              </w:rPr>
              <w:t>to 12/2018</w:t>
            </w:r>
          </w:p>
        </w:tc>
        <w:tc>
          <w:tcPr>
            <w:tcW w:w="8126" w:type="dxa"/>
            <w:tcMar>
              <w:top w:w="240" w:type="dxa"/>
              <w:left w:w="0" w:type="dxa"/>
              <w:bottom w:w="0" w:type="dxa"/>
              <w:right w:w="0" w:type="dxa"/>
            </w:tcMar>
            <w:hideMark/>
          </w:tcPr>
          <w:p w14:paraId="57D02911" w14:textId="77777777" w:rsidR="00194CD9" w:rsidRDefault="00000000" w:rsidP="00D40091">
            <w:pPr>
              <w:pStyle w:val="spandateswrapperParagraph"/>
              <w:spacing w:line="240" w:lineRule="auto"/>
              <w:textAlignment w:val="auto"/>
              <w:rPr>
                <w:rStyle w:val="span"/>
              </w:rPr>
            </w:pPr>
            <w:r>
              <w:rPr>
                <w:rStyle w:val="spanjobtitle"/>
                <w:color w:val="222222"/>
              </w:rPr>
              <w:t xml:space="preserve">Secretary </w:t>
            </w:r>
          </w:p>
          <w:p w14:paraId="67C4549B" w14:textId="77777777" w:rsidR="00194CD9" w:rsidRDefault="00000000" w:rsidP="00D40091">
            <w:pPr>
              <w:pStyle w:val="spanpaddedline"/>
              <w:spacing w:line="240" w:lineRule="auto"/>
              <w:rPr>
                <w:rStyle w:val="divdocumentsinglecolumnCharacter"/>
                <w:color w:val="222222"/>
              </w:rPr>
            </w:pPr>
            <w:r>
              <w:rPr>
                <w:rStyle w:val="spancompanyname"/>
                <w:color w:val="222222"/>
              </w:rPr>
              <w:t>Amachi Law Firm</w:t>
            </w:r>
            <w:r>
              <w:rPr>
                <w:rStyle w:val="divdocumentsinglecolumnCharacter"/>
                <w:color w:val="222222"/>
              </w:rPr>
              <w:t xml:space="preserve"> </w:t>
            </w:r>
          </w:p>
          <w:p w14:paraId="71EE9992" w14:textId="77777777" w:rsidR="00194CD9" w:rsidRDefault="00000000" w:rsidP="00D40091">
            <w:pPr>
              <w:pStyle w:val="ulli"/>
              <w:numPr>
                <w:ilvl w:val="0"/>
                <w:numId w:val="6"/>
              </w:numPr>
              <w:spacing w:line="240" w:lineRule="auto"/>
              <w:ind w:left="460" w:hanging="210"/>
              <w:rPr>
                <w:rStyle w:val="span"/>
                <w:color w:val="222222"/>
              </w:rPr>
            </w:pPr>
            <w:r>
              <w:rPr>
                <w:rStyle w:val="span"/>
                <w:color w:val="222222"/>
              </w:rPr>
              <w:t>Efficiently managed the CEO's busy schedule, overseeing all calendar appointments, meetings, and commitments, ensuring optimal time utilization and organization.</w:t>
            </w:r>
          </w:p>
          <w:p w14:paraId="69865904" w14:textId="77777777" w:rsidR="00194CD9" w:rsidRDefault="00000000" w:rsidP="00D40091">
            <w:pPr>
              <w:pStyle w:val="ulli"/>
              <w:numPr>
                <w:ilvl w:val="0"/>
                <w:numId w:val="6"/>
              </w:numPr>
              <w:spacing w:line="240" w:lineRule="auto"/>
              <w:ind w:left="460" w:hanging="210"/>
              <w:rPr>
                <w:rStyle w:val="span"/>
                <w:color w:val="222222"/>
              </w:rPr>
            </w:pPr>
            <w:r>
              <w:rPr>
                <w:rStyle w:val="span"/>
                <w:color w:val="222222"/>
              </w:rPr>
              <w:t>Facilitated effective communication by screening and managing the CEO's incoming calls and emails, prioritizing correspondence, and maintaining a seamless flow of information.</w:t>
            </w:r>
          </w:p>
          <w:p w14:paraId="6211ECB5" w14:textId="77777777" w:rsidR="00194CD9" w:rsidRDefault="00000000" w:rsidP="00D40091">
            <w:pPr>
              <w:pStyle w:val="ulli"/>
              <w:numPr>
                <w:ilvl w:val="0"/>
                <w:numId w:val="6"/>
              </w:numPr>
              <w:spacing w:line="240" w:lineRule="auto"/>
              <w:ind w:left="460" w:hanging="210"/>
              <w:rPr>
                <w:rStyle w:val="span"/>
                <w:color w:val="222222"/>
              </w:rPr>
            </w:pPr>
            <w:r>
              <w:rPr>
                <w:rStyle w:val="span"/>
                <w:color w:val="222222"/>
              </w:rPr>
              <w:t>Assisted in preparing and coordinating materials for high-profile meetings and presentations, ensuring the CEO was well-equipped with the necessary documents and resources for a successful outcome.</w:t>
            </w:r>
          </w:p>
        </w:tc>
      </w:tr>
    </w:tbl>
    <w:p w14:paraId="374C35A0" w14:textId="77777777" w:rsidR="00194CD9" w:rsidRDefault="00000000" w:rsidP="00D40091">
      <w:pPr>
        <w:pStyle w:val="divdocumentdivsectiontitle"/>
        <w:tabs>
          <w:tab w:val="center" w:pos="10226"/>
        </w:tabs>
        <w:spacing w:before="120" w:after="120" w:line="240" w:lineRule="auto"/>
        <w:ind w:right="200"/>
        <w:rPr>
          <w:b/>
          <w:bCs/>
          <w:smallCaps/>
        </w:rPr>
      </w:pPr>
      <w:r>
        <w:rPr>
          <w:b/>
          <w:bCs/>
          <w:smallCaps/>
        </w:rPr>
        <w:t xml:space="preserve">Education   </w:t>
      </w:r>
      <w:r>
        <w:rPr>
          <w:u w:val="single"/>
        </w:rPr>
        <w:t xml:space="preserve"> </w:t>
      </w:r>
      <w:r>
        <w:rPr>
          <w:u w:val="single"/>
        </w:rPr>
        <w:tab/>
      </w: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126"/>
      </w:tblGrid>
      <w:tr w:rsidR="00194CD9" w14:paraId="2EA869A4" w14:textId="77777777">
        <w:trPr>
          <w:tblCellSpacing w:w="0" w:type="dxa"/>
        </w:trPr>
        <w:tc>
          <w:tcPr>
            <w:tcW w:w="2100" w:type="dxa"/>
            <w:tcMar>
              <w:top w:w="0" w:type="dxa"/>
              <w:left w:w="0" w:type="dxa"/>
              <w:bottom w:w="0" w:type="dxa"/>
              <w:right w:w="0" w:type="dxa"/>
            </w:tcMar>
            <w:hideMark/>
          </w:tcPr>
          <w:p w14:paraId="01B1FF9D" w14:textId="77777777" w:rsidR="00194CD9" w:rsidRDefault="00000000" w:rsidP="00D40091">
            <w:pPr>
              <w:pStyle w:val="spandateswrapperParagraph"/>
              <w:spacing w:line="240" w:lineRule="auto"/>
              <w:textAlignment w:val="auto"/>
              <w:rPr>
                <w:rStyle w:val="spandateswrapper"/>
                <w:sz w:val="10"/>
                <w:szCs w:val="10"/>
              </w:rPr>
            </w:pPr>
            <w:r>
              <w:rPr>
                <w:rStyle w:val="span"/>
              </w:rPr>
              <w:t>2021</w:t>
            </w:r>
          </w:p>
        </w:tc>
        <w:tc>
          <w:tcPr>
            <w:tcW w:w="8126" w:type="dxa"/>
            <w:tcMar>
              <w:top w:w="0" w:type="dxa"/>
              <w:left w:w="0" w:type="dxa"/>
              <w:bottom w:w="0" w:type="dxa"/>
              <w:right w:w="0" w:type="dxa"/>
            </w:tcMar>
            <w:hideMark/>
          </w:tcPr>
          <w:p w14:paraId="24A7DE43" w14:textId="44A2D4DA" w:rsidR="00194CD9" w:rsidRDefault="00000000" w:rsidP="00D40091">
            <w:pPr>
              <w:pStyle w:val="spandateswrapperParagraph"/>
              <w:spacing w:line="240" w:lineRule="auto"/>
              <w:textAlignment w:val="auto"/>
              <w:rPr>
                <w:rStyle w:val="span"/>
              </w:rPr>
            </w:pPr>
            <w:r>
              <w:rPr>
                <w:rStyle w:val="spandegree"/>
                <w:color w:val="222222"/>
              </w:rPr>
              <w:t>National Diploma</w:t>
            </w:r>
            <w:r>
              <w:rPr>
                <w:rStyle w:val="span"/>
                <w:color w:val="222222"/>
              </w:rPr>
              <w:t xml:space="preserve">: </w:t>
            </w:r>
            <w:r>
              <w:rPr>
                <w:rStyle w:val="spanprogramline"/>
                <w:color w:val="222222"/>
              </w:rPr>
              <w:t>Computer Science</w:t>
            </w:r>
            <w:r>
              <w:rPr>
                <w:rStyle w:val="singlecolumnspanpaddedlinenth-child1"/>
                <w:color w:val="222222"/>
              </w:rPr>
              <w:t xml:space="preserve"> </w:t>
            </w:r>
          </w:p>
          <w:p w14:paraId="57067AF8" w14:textId="77777777" w:rsidR="00194CD9" w:rsidRDefault="00000000" w:rsidP="00D40091">
            <w:pPr>
              <w:pStyle w:val="spanpaddedline"/>
              <w:spacing w:line="240" w:lineRule="auto"/>
              <w:rPr>
                <w:rStyle w:val="divdocumentsinglecolumnCharacter"/>
                <w:color w:val="222222"/>
              </w:rPr>
            </w:pPr>
            <w:r>
              <w:rPr>
                <w:rStyle w:val="spancompanyname"/>
                <w:color w:val="222222"/>
              </w:rPr>
              <w:t>Kaduna Polytechnic</w:t>
            </w:r>
            <w:r>
              <w:rPr>
                <w:rStyle w:val="span"/>
                <w:color w:val="222222"/>
              </w:rPr>
              <w:t xml:space="preserve"> - Kaduna, Nigeria</w:t>
            </w:r>
            <w:r>
              <w:rPr>
                <w:rStyle w:val="divdocumentsinglecolumnCharacter"/>
                <w:color w:val="222222"/>
              </w:rPr>
              <w:t xml:space="preserve"> </w:t>
            </w:r>
          </w:p>
        </w:tc>
      </w:tr>
    </w:tbl>
    <w:p w14:paraId="0DE9817D" w14:textId="77777777" w:rsidR="00194CD9" w:rsidRDefault="00194CD9" w:rsidP="00D40091">
      <w:pPr>
        <w:spacing w:line="240" w:lineRule="auto"/>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126"/>
      </w:tblGrid>
      <w:tr w:rsidR="00194CD9" w14:paraId="26CFC3AA" w14:textId="77777777">
        <w:trPr>
          <w:tblCellSpacing w:w="0" w:type="dxa"/>
        </w:trPr>
        <w:tc>
          <w:tcPr>
            <w:tcW w:w="2100" w:type="dxa"/>
            <w:tcMar>
              <w:top w:w="240" w:type="dxa"/>
              <w:left w:w="0" w:type="dxa"/>
              <w:bottom w:w="0" w:type="dxa"/>
              <w:right w:w="0" w:type="dxa"/>
            </w:tcMar>
            <w:hideMark/>
          </w:tcPr>
          <w:p w14:paraId="521941C5" w14:textId="77777777" w:rsidR="00194CD9" w:rsidRDefault="00000000" w:rsidP="00D40091">
            <w:pPr>
              <w:pStyle w:val="spandateswrapperParagraph"/>
              <w:spacing w:line="240" w:lineRule="auto"/>
              <w:textAlignment w:val="auto"/>
              <w:rPr>
                <w:rStyle w:val="spandateswrapper"/>
                <w:sz w:val="10"/>
                <w:szCs w:val="10"/>
              </w:rPr>
            </w:pPr>
            <w:r>
              <w:rPr>
                <w:rStyle w:val="span"/>
              </w:rPr>
              <w:t>2015</w:t>
            </w:r>
          </w:p>
        </w:tc>
        <w:tc>
          <w:tcPr>
            <w:tcW w:w="8126" w:type="dxa"/>
            <w:tcMar>
              <w:top w:w="240" w:type="dxa"/>
              <w:left w:w="0" w:type="dxa"/>
              <w:bottom w:w="0" w:type="dxa"/>
              <w:right w:w="0" w:type="dxa"/>
            </w:tcMar>
            <w:hideMark/>
          </w:tcPr>
          <w:p w14:paraId="2DFD0699" w14:textId="77777777" w:rsidR="00194CD9" w:rsidRDefault="00000000" w:rsidP="00D40091">
            <w:pPr>
              <w:pStyle w:val="spandateswrapperParagraph"/>
              <w:spacing w:line="240" w:lineRule="auto"/>
              <w:textAlignment w:val="auto"/>
              <w:rPr>
                <w:rStyle w:val="span"/>
              </w:rPr>
            </w:pPr>
            <w:r>
              <w:rPr>
                <w:rStyle w:val="spanprogramline"/>
                <w:color w:val="222222"/>
              </w:rPr>
              <w:t>Senior Secondary Certificate Examination</w:t>
            </w:r>
            <w:r>
              <w:rPr>
                <w:rStyle w:val="singlecolumnspanpaddedlinenth-child1"/>
                <w:color w:val="222222"/>
              </w:rPr>
              <w:t xml:space="preserve"> </w:t>
            </w:r>
          </w:p>
          <w:p w14:paraId="5EF2E1DD" w14:textId="77777777" w:rsidR="00194CD9" w:rsidRDefault="00000000" w:rsidP="00D40091">
            <w:pPr>
              <w:pStyle w:val="spanpaddedline"/>
              <w:spacing w:line="240" w:lineRule="auto"/>
              <w:rPr>
                <w:rStyle w:val="divdocumentsinglecolumnCharacter"/>
                <w:color w:val="222222"/>
              </w:rPr>
            </w:pPr>
            <w:r>
              <w:rPr>
                <w:rStyle w:val="spancompanyname"/>
                <w:color w:val="222222"/>
              </w:rPr>
              <w:t>Government Secondary School</w:t>
            </w:r>
            <w:r>
              <w:rPr>
                <w:rStyle w:val="span"/>
                <w:color w:val="222222"/>
              </w:rPr>
              <w:t xml:space="preserve"> - Okene, Kogi State</w:t>
            </w:r>
            <w:r>
              <w:rPr>
                <w:rStyle w:val="divdocumentsinglecolumnCharacter"/>
                <w:color w:val="222222"/>
              </w:rPr>
              <w:t xml:space="preserve"> </w:t>
            </w:r>
          </w:p>
        </w:tc>
      </w:tr>
    </w:tbl>
    <w:p w14:paraId="0B920536" w14:textId="77777777" w:rsidR="00194CD9" w:rsidRDefault="00000000" w:rsidP="00D40091">
      <w:pPr>
        <w:pStyle w:val="divdocumentdivsectiontitle"/>
        <w:tabs>
          <w:tab w:val="center" w:pos="10226"/>
        </w:tabs>
        <w:spacing w:before="120" w:after="120" w:line="240" w:lineRule="auto"/>
        <w:ind w:right="200"/>
        <w:rPr>
          <w:b/>
          <w:bCs/>
          <w:smallCaps/>
        </w:rPr>
      </w:pPr>
      <w:r>
        <w:rPr>
          <w:b/>
          <w:bCs/>
          <w:smallCaps/>
        </w:rPr>
        <w:t xml:space="preserve">Certifications   </w:t>
      </w:r>
      <w:r>
        <w:rPr>
          <w:u w:val="single"/>
        </w:rPr>
        <w:t xml:space="preserve"> </w:t>
      </w:r>
      <w:r>
        <w:rPr>
          <w:u w:val="single"/>
        </w:rPr>
        <w:tab/>
      </w:r>
    </w:p>
    <w:p w14:paraId="7BDEA1C9" w14:textId="051BF424" w:rsidR="00194CD9" w:rsidRDefault="00000000" w:rsidP="00D40091">
      <w:pPr>
        <w:pStyle w:val="ulli"/>
        <w:numPr>
          <w:ilvl w:val="0"/>
          <w:numId w:val="7"/>
        </w:numPr>
        <w:spacing w:line="240" w:lineRule="auto"/>
        <w:ind w:left="2560" w:hanging="210"/>
      </w:pPr>
      <w:r>
        <w:lastRenderedPageBreak/>
        <w:t xml:space="preserve">Coursera- Google </w:t>
      </w:r>
      <w:r w:rsidR="00D40091">
        <w:t>D</w:t>
      </w:r>
      <w:r>
        <w:t>igital Marketing and E-commerce 2021</w:t>
      </w:r>
    </w:p>
    <w:p w14:paraId="26F18C90" w14:textId="77777777" w:rsidR="00194CD9" w:rsidRDefault="00000000" w:rsidP="00D40091">
      <w:pPr>
        <w:pStyle w:val="ulli"/>
        <w:numPr>
          <w:ilvl w:val="0"/>
          <w:numId w:val="7"/>
        </w:numPr>
        <w:spacing w:line="240" w:lineRule="auto"/>
        <w:ind w:left="2560" w:hanging="210"/>
      </w:pPr>
      <w:r>
        <w:t>Udemy – Microsoft Office 365 2022</w:t>
      </w:r>
    </w:p>
    <w:p w14:paraId="1BAA438F" w14:textId="51BD4C5F" w:rsidR="00194CD9" w:rsidRDefault="00000000" w:rsidP="00D40091">
      <w:pPr>
        <w:pStyle w:val="p"/>
        <w:spacing w:line="240" w:lineRule="auto"/>
        <w:ind w:left="2100"/>
      </w:pPr>
      <w:r>
        <w:t>Linked</w:t>
      </w:r>
      <w:r w:rsidR="00D40091">
        <w:t>I</w:t>
      </w:r>
      <w:r>
        <w:t>n</w:t>
      </w:r>
    </w:p>
    <w:p w14:paraId="6DEE9738" w14:textId="583E1B55" w:rsidR="00194CD9" w:rsidRDefault="00000000" w:rsidP="00D40091">
      <w:pPr>
        <w:pStyle w:val="ulli"/>
        <w:numPr>
          <w:ilvl w:val="0"/>
          <w:numId w:val="8"/>
        </w:numPr>
        <w:spacing w:line="240" w:lineRule="auto"/>
        <w:ind w:left="2560" w:hanging="210"/>
      </w:pPr>
      <w:r>
        <w:t>Customer serving problem</w:t>
      </w:r>
      <w:r w:rsidR="00D40091">
        <w:t>-</w:t>
      </w:r>
      <w:r>
        <w:t>solving and troubleshoot</w:t>
      </w:r>
      <w:r w:rsidR="00D40091">
        <w:t>ing</w:t>
      </w:r>
      <w:r>
        <w:t xml:space="preserve"> </w:t>
      </w:r>
      <w:proofErr w:type="gramStart"/>
      <w:r>
        <w:t>2022</w:t>
      </w:r>
      <w:proofErr w:type="gramEnd"/>
    </w:p>
    <w:p w14:paraId="752C2A1D" w14:textId="0872899F" w:rsidR="00194CD9" w:rsidRDefault="00000000" w:rsidP="00D40091">
      <w:pPr>
        <w:pStyle w:val="ulli"/>
        <w:numPr>
          <w:ilvl w:val="0"/>
          <w:numId w:val="8"/>
        </w:numPr>
        <w:spacing w:line="240" w:lineRule="auto"/>
        <w:ind w:left="2560" w:hanging="210"/>
      </w:pPr>
      <w:r>
        <w:t>serving customer</w:t>
      </w:r>
      <w:r w:rsidR="00D40091">
        <w:t>s</w:t>
      </w:r>
      <w:r>
        <w:t xml:space="preserve"> th</w:t>
      </w:r>
      <w:r w:rsidR="00D40091">
        <w:t>r</w:t>
      </w:r>
      <w:r>
        <w:t>ough chat and text 2022</w:t>
      </w:r>
      <w:r>
        <w:br/>
      </w:r>
    </w:p>
    <w:sectPr w:rsidR="00194CD9">
      <w:pgSz w:w="11906" w:h="16838"/>
      <w:pgMar w:top="240" w:right="840" w:bottom="24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42DE9746">
      <w:start w:val="1"/>
      <w:numFmt w:val="bullet"/>
      <w:lvlText w:val=""/>
      <w:lvlJc w:val="left"/>
      <w:pPr>
        <w:ind w:left="720" w:hanging="360"/>
      </w:pPr>
      <w:rPr>
        <w:rFonts w:ascii="Symbol" w:hAnsi="Symbol"/>
      </w:rPr>
    </w:lvl>
    <w:lvl w:ilvl="1" w:tplc="F752AAAE">
      <w:start w:val="1"/>
      <w:numFmt w:val="bullet"/>
      <w:lvlText w:val="o"/>
      <w:lvlJc w:val="left"/>
      <w:pPr>
        <w:tabs>
          <w:tab w:val="num" w:pos="1440"/>
        </w:tabs>
        <w:ind w:left="1440" w:hanging="360"/>
      </w:pPr>
      <w:rPr>
        <w:rFonts w:ascii="Courier New" w:hAnsi="Courier New"/>
      </w:rPr>
    </w:lvl>
    <w:lvl w:ilvl="2" w:tplc="4A703172">
      <w:start w:val="1"/>
      <w:numFmt w:val="bullet"/>
      <w:lvlText w:val=""/>
      <w:lvlJc w:val="left"/>
      <w:pPr>
        <w:tabs>
          <w:tab w:val="num" w:pos="2160"/>
        </w:tabs>
        <w:ind w:left="2160" w:hanging="360"/>
      </w:pPr>
      <w:rPr>
        <w:rFonts w:ascii="Wingdings" w:hAnsi="Wingdings"/>
      </w:rPr>
    </w:lvl>
    <w:lvl w:ilvl="3" w:tplc="52889B96">
      <w:start w:val="1"/>
      <w:numFmt w:val="bullet"/>
      <w:lvlText w:val=""/>
      <w:lvlJc w:val="left"/>
      <w:pPr>
        <w:tabs>
          <w:tab w:val="num" w:pos="2880"/>
        </w:tabs>
        <w:ind w:left="2880" w:hanging="360"/>
      </w:pPr>
      <w:rPr>
        <w:rFonts w:ascii="Symbol" w:hAnsi="Symbol"/>
      </w:rPr>
    </w:lvl>
    <w:lvl w:ilvl="4" w:tplc="3E20B088">
      <w:start w:val="1"/>
      <w:numFmt w:val="bullet"/>
      <w:lvlText w:val="o"/>
      <w:lvlJc w:val="left"/>
      <w:pPr>
        <w:tabs>
          <w:tab w:val="num" w:pos="3600"/>
        </w:tabs>
        <w:ind w:left="3600" w:hanging="360"/>
      </w:pPr>
      <w:rPr>
        <w:rFonts w:ascii="Courier New" w:hAnsi="Courier New"/>
      </w:rPr>
    </w:lvl>
    <w:lvl w:ilvl="5" w:tplc="ED685D7A">
      <w:start w:val="1"/>
      <w:numFmt w:val="bullet"/>
      <w:lvlText w:val=""/>
      <w:lvlJc w:val="left"/>
      <w:pPr>
        <w:tabs>
          <w:tab w:val="num" w:pos="4320"/>
        </w:tabs>
        <w:ind w:left="4320" w:hanging="360"/>
      </w:pPr>
      <w:rPr>
        <w:rFonts w:ascii="Wingdings" w:hAnsi="Wingdings"/>
      </w:rPr>
    </w:lvl>
    <w:lvl w:ilvl="6" w:tplc="939A1594">
      <w:start w:val="1"/>
      <w:numFmt w:val="bullet"/>
      <w:lvlText w:val=""/>
      <w:lvlJc w:val="left"/>
      <w:pPr>
        <w:tabs>
          <w:tab w:val="num" w:pos="5040"/>
        </w:tabs>
        <w:ind w:left="5040" w:hanging="360"/>
      </w:pPr>
      <w:rPr>
        <w:rFonts w:ascii="Symbol" w:hAnsi="Symbol"/>
      </w:rPr>
    </w:lvl>
    <w:lvl w:ilvl="7" w:tplc="11FC66B4">
      <w:start w:val="1"/>
      <w:numFmt w:val="bullet"/>
      <w:lvlText w:val="o"/>
      <w:lvlJc w:val="left"/>
      <w:pPr>
        <w:tabs>
          <w:tab w:val="num" w:pos="5760"/>
        </w:tabs>
        <w:ind w:left="5760" w:hanging="360"/>
      </w:pPr>
      <w:rPr>
        <w:rFonts w:ascii="Courier New" w:hAnsi="Courier New"/>
      </w:rPr>
    </w:lvl>
    <w:lvl w:ilvl="8" w:tplc="885810B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304AE7C">
      <w:start w:val="1"/>
      <w:numFmt w:val="bullet"/>
      <w:lvlText w:val=""/>
      <w:lvlJc w:val="left"/>
      <w:pPr>
        <w:ind w:left="720" w:hanging="360"/>
      </w:pPr>
      <w:rPr>
        <w:rFonts w:ascii="Symbol" w:hAnsi="Symbol"/>
      </w:rPr>
    </w:lvl>
    <w:lvl w:ilvl="1" w:tplc="43045AC4">
      <w:start w:val="1"/>
      <w:numFmt w:val="bullet"/>
      <w:lvlText w:val="o"/>
      <w:lvlJc w:val="left"/>
      <w:pPr>
        <w:tabs>
          <w:tab w:val="num" w:pos="1440"/>
        </w:tabs>
        <w:ind w:left="1440" w:hanging="360"/>
      </w:pPr>
      <w:rPr>
        <w:rFonts w:ascii="Courier New" w:hAnsi="Courier New"/>
      </w:rPr>
    </w:lvl>
    <w:lvl w:ilvl="2" w:tplc="732AB5A2">
      <w:start w:val="1"/>
      <w:numFmt w:val="bullet"/>
      <w:lvlText w:val=""/>
      <w:lvlJc w:val="left"/>
      <w:pPr>
        <w:tabs>
          <w:tab w:val="num" w:pos="2160"/>
        </w:tabs>
        <w:ind w:left="2160" w:hanging="360"/>
      </w:pPr>
      <w:rPr>
        <w:rFonts w:ascii="Wingdings" w:hAnsi="Wingdings"/>
      </w:rPr>
    </w:lvl>
    <w:lvl w:ilvl="3" w:tplc="97787E0C">
      <w:start w:val="1"/>
      <w:numFmt w:val="bullet"/>
      <w:lvlText w:val=""/>
      <w:lvlJc w:val="left"/>
      <w:pPr>
        <w:tabs>
          <w:tab w:val="num" w:pos="2880"/>
        </w:tabs>
        <w:ind w:left="2880" w:hanging="360"/>
      </w:pPr>
      <w:rPr>
        <w:rFonts w:ascii="Symbol" w:hAnsi="Symbol"/>
      </w:rPr>
    </w:lvl>
    <w:lvl w:ilvl="4" w:tplc="1D8255D6">
      <w:start w:val="1"/>
      <w:numFmt w:val="bullet"/>
      <w:lvlText w:val="o"/>
      <w:lvlJc w:val="left"/>
      <w:pPr>
        <w:tabs>
          <w:tab w:val="num" w:pos="3600"/>
        </w:tabs>
        <w:ind w:left="3600" w:hanging="360"/>
      </w:pPr>
      <w:rPr>
        <w:rFonts w:ascii="Courier New" w:hAnsi="Courier New"/>
      </w:rPr>
    </w:lvl>
    <w:lvl w:ilvl="5" w:tplc="7A14F522">
      <w:start w:val="1"/>
      <w:numFmt w:val="bullet"/>
      <w:lvlText w:val=""/>
      <w:lvlJc w:val="left"/>
      <w:pPr>
        <w:tabs>
          <w:tab w:val="num" w:pos="4320"/>
        </w:tabs>
        <w:ind w:left="4320" w:hanging="360"/>
      </w:pPr>
      <w:rPr>
        <w:rFonts w:ascii="Wingdings" w:hAnsi="Wingdings"/>
      </w:rPr>
    </w:lvl>
    <w:lvl w:ilvl="6" w:tplc="AEE87214">
      <w:start w:val="1"/>
      <w:numFmt w:val="bullet"/>
      <w:lvlText w:val=""/>
      <w:lvlJc w:val="left"/>
      <w:pPr>
        <w:tabs>
          <w:tab w:val="num" w:pos="5040"/>
        </w:tabs>
        <w:ind w:left="5040" w:hanging="360"/>
      </w:pPr>
      <w:rPr>
        <w:rFonts w:ascii="Symbol" w:hAnsi="Symbol"/>
      </w:rPr>
    </w:lvl>
    <w:lvl w:ilvl="7" w:tplc="D31A4CF8">
      <w:start w:val="1"/>
      <w:numFmt w:val="bullet"/>
      <w:lvlText w:val="o"/>
      <w:lvlJc w:val="left"/>
      <w:pPr>
        <w:tabs>
          <w:tab w:val="num" w:pos="5760"/>
        </w:tabs>
        <w:ind w:left="5760" w:hanging="360"/>
      </w:pPr>
      <w:rPr>
        <w:rFonts w:ascii="Courier New" w:hAnsi="Courier New"/>
      </w:rPr>
    </w:lvl>
    <w:lvl w:ilvl="8" w:tplc="3C18E6C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5B8F55E">
      <w:start w:val="1"/>
      <w:numFmt w:val="bullet"/>
      <w:lvlText w:val=""/>
      <w:lvlJc w:val="left"/>
      <w:pPr>
        <w:ind w:left="720" w:hanging="360"/>
      </w:pPr>
      <w:rPr>
        <w:rFonts w:ascii="Symbol" w:hAnsi="Symbol"/>
      </w:rPr>
    </w:lvl>
    <w:lvl w:ilvl="1" w:tplc="A6FEC80C">
      <w:start w:val="1"/>
      <w:numFmt w:val="bullet"/>
      <w:lvlText w:val="o"/>
      <w:lvlJc w:val="left"/>
      <w:pPr>
        <w:tabs>
          <w:tab w:val="num" w:pos="1440"/>
        </w:tabs>
        <w:ind w:left="1440" w:hanging="360"/>
      </w:pPr>
      <w:rPr>
        <w:rFonts w:ascii="Courier New" w:hAnsi="Courier New"/>
      </w:rPr>
    </w:lvl>
    <w:lvl w:ilvl="2" w:tplc="22BCF01C">
      <w:start w:val="1"/>
      <w:numFmt w:val="bullet"/>
      <w:lvlText w:val=""/>
      <w:lvlJc w:val="left"/>
      <w:pPr>
        <w:tabs>
          <w:tab w:val="num" w:pos="2160"/>
        </w:tabs>
        <w:ind w:left="2160" w:hanging="360"/>
      </w:pPr>
      <w:rPr>
        <w:rFonts w:ascii="Wingdings" w:hAnsi="Wingdings"/>
      </w:rPr>
    </w:lvl>
    <w:lvl w:ilvl="3" w:tplc="283E1CAA">
      <w:start w:val="1"/>
      <w:numFmt w:val="bullet"/>
      <w:lvlText w:val=""/>
      <w:lvlJc w:val="left"/>
      <w:pPr>
        <w:tabs>
          <w:tab w:val="num" w:pos="2880"/>
        </w:tabs>
        <w:ind w:left="2880" w:hanging="360"/>
      </w:pPr>
      <w:rPr>
        <w:rFonts w:ascii="Symbol" w:hAnsi="Symbol"/>
      </w:rPr>
    </w:lvl>
    <w:lvl w:ilvl="4" w:tplc="FA2E7346">
      <w:start w:val="1"/>
      <w:numFmt w:val="bullet"/>
      <w:lvlText w:val="o"/>
      <w:lvlJc w:val="left"/>
      <w:pPr>
        <w:tabs>
          <w:tab w:val="num" w:pos="3600"/>
        </w:tabs>
        <w:ind w:left="3600" w:hanging="360"/>
      </w:pPr>
      <w:rPr>
        <w:rFonts w:ascii="Courier New" w:hAnsi="Courier New"/>
      </w:rPr>
    </w:lvl>
    <w:lvl w:ilvl="5" w:tplc="AA7E344E">
      <w:start w:val="1"/>
      <w:numFmt w:val="bullet"/>
      <w:lvlText w:val=""/>
      <w:lvlJc w:val="left"/>
      <w:pPr>
        <w:tabs>
          <w:tab w:val="num" w:pos="4320"/>
        </w:tabs>
        <w:ind w:left="4320" w:hanging="360"/>
      </w:pPr>
      <w:rPr>
        <w:rFonts w:ascii="Wingdings" w:hAnsi="Wingdings"/>
      </w:rPr>
    </w:lvl>
    <w:lvl w:ilvl="6" w:tplc="12CEC28A">
      <w:start w:val="1"/>
      <w:numFmt w:val="bullet"/>
      <w:lvlText w:val=""/>
      <w:lvlJc w:val="left"/>
      <w:pPr>
        <w:tabs>
          <w:tab w:val="num" w:pos="5040"/>
        </w:tabs>
        <w:ind w:left="5040" w:hanging="360"/>
      </w:pPr>
      <w:rPr>
        <w:rFonts w:ascii="Symbol" w:hAnsi="Symbol"/>
      </w:rPr>
    </w:lvl>
    <w:lvl w:ilvl="7" w:tplc="A49A4154">
      <w:start w:val="1"/>
      <w:numFmt w:val="bullet"/>
      <w:lvlText w:val="o"/>
      <w:lvlJc w:val="left"/>
      <w:pPr>
        <w:tabs>
          <w:tab w:val="num" w:pos="5760"/>
        </w:tabs>
        <w:ind w:left="5760" w:hanging="360"/>
      </w:pPr>
      <w:rPr>
        <w:rFonts w:ascii="Courier New" w:hAnsi="Courier New"/>
      </w:rPr>
    </w:lvl>
    <w:lvl w:ilvl="8" w:tplc="BD3402E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4498C826">
      <w:start w:val="1"/>
      <w:numFmt w:val="bullet"/>
      <w:lvlText w:val=""/>
      <w:lvlJc w:val="left"/>
      <w:pPr>
        <w:ind w:left="720" w:hanging="360"/>
      </w:pPr>
      <w:rPr>
        <w:rFonts w:ascii="Symbol" w:hAnsi="Symbol"/>
      </w:rPr>
    </w:lvl>
    <w:lvl w:ilvl="1" w:tplc="DC98683C">
      <w:start w:val="1"/>
      <w:numFmt w:val="bullet"/>
      <w:lvlText w:val="o"/>
      <w:lvlJc w:val="left"/>
      <w:pPr>
        <w:tabs>
          <w:tab w:val="num" w:pos="1440"/>
        </w:tabs>
        <w:ind w:left="1440" w:hanging="360"/>
      </w:pPr>
      <w:rPr>
        <w:rFonts w:ascii="Courier New" w:hAnsi="Courier New"/>
      </w:rPr>
    </w:lvl>
    <w:lvl w:ilvl="2" w:tplc="2CD424A0">
      <w:start w:val="1"/>
      <w:numFmt w:val="bullet"/>
      <w:lvlText w:val=""/>
      <w:lvlJc w:val="left"/>
      <w:pPr>
        <w:tabs>
          <w:tab w:val="num" w:pos="2160"/>
        </w:tabs>
        <w:ind w:left="2160" w:hanging="360"/>
      </w:pPr>
      <w:rPr>
        <w:rFonts w:ascii="Wingdings" w:hAnsi="Wingdings"/>
      </w:rPr>
    </w:lvl>
    <w:lvl w:ilvl="3" w:tplc="786C54DC">
      <w:start w:val="1"/>
      <w:numFmt w:val="bullet"/>
      <w:lvlText w:val=""/>
      <w:lvlJc w:val="left"/>
      <w:pPr>
        <w:tabs>
          <w:tab w:val="num" w:pos="2880"/>
        </w:tabs>
        <w:ind w:left="2880" w:hanging="360"/>
      </w:pPr>
      <w:rPr>
        <w:rFonts w:ascii="Symbol" w:hAnsi="Symbol"/>
      </w:rPr>
    </w:lvl>
    <w:lvl w:ilvl="4" w:tplc="00369306">
      <w:start w:val="1"/>
      <w:numFmt w:val="bullet"/>
      <w:lvlText w:val="o"/>
      <w:lvlJc w:val="left"/>
      <w:pPr>
        <w:tabs>
          <w:tab w:val="num" w:pos="3600"/>
        </w:tabs>
        <w:ind w:left="3600" w:hanging="360"/>
      </w:pPr>
      <w:rPr>
        <w:rFonts w:ascii="Courier New" w:hAnsi="Courier New"/>
      </w:rPr>
    </w:lvl>
    <w:lvl w:ilvl="5" w:tplc="C01693D6">
      <w:start w:val="1"/>
      <w:numFmt w:val="bullet"/>
      <w:lvlText w:val=""/>
      <w:lvlJc w:val="left"/>
      <w:pPr>
        <w:tabs>
          <w:tab w:val="num" w:pos="4320"/>
        </w:tabs>
        <w:ind w:left="4320" w:hanging="360"/>
      </w:pPr>
      <w:rPr>
        <w:rFonts w:ascii="Wingdings" w:hAnsi="Wingdings"/>
      </w:rPr>
    </w:lvl>
    <w:lvl w:ilvl="6" w:tplc="E15E6A16">
      <w:start w:val="1"/>
      <w:numFmt w:val="bullet"/>
      <w:lvlText w:val=""/>
      <w:lvlJc w:val="left"/>
      <w:pPr>
        <w:tabs>
          <w:tab w:val="num" w:pos="5040"/>
        </w:tabs>
        <w:ind w:left="5040" w:hanging="360"/>
      </w:pPr>
      <w:rPr>
        <w:rFonts w:ascii="Symbol" w:hAnsi="Symbol"/>
      </w:rPr>
    </w:lvl>
    <w:lvl w:ilvl="7" w:tplc="24869BEA">
      <w:start w:val="1"/>
      <w:numFmt w:val="bullet"/>
      <w:lvlText w:val="o"/>
      <w:lvlJc w:val="left"/>
      <w:pPr>
        <w:tabs>
          <w:tab w:val="num" w:pos="5760"/>
        </w:tabs>
        <w:ind w:left="5760" w:hanging="360"/>
      </w:pPr>
      <w:rPr>
        <w:rFonts w:ascii="Courier New" w:hAnsi="Courier New"/>
      </w:rPr>
    </w:lvl>
    <w:lvl w:ilvl="8" w:tplc="ECDEC66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E258F2EA">
      <w:start w:val="1"/>
      <w:numFmt w:val="bullet"/>
      <w:lvlText w:val=""/>
      <w:lvlJc w:val="left"/>
      <w:pPr>
        <w:ind w:left="720" w:hanging="360"/>
      </w:pPr>
      <w:rPr>
        <w:rFonts w:ascii="Symbol" w:hAnsi="Symbol"/>
      </w:rPr>
    </w:lvl>
    <w:lvl w:ilvl="1" w:tplc="867A5780">
      <w:start w:val="1"/>
      <w:numFmt w:val="bullet"/>
      <w:lvlText w:val="o"/>
      <w:lvlJc w:val="left"/>
      <w:pPr>
        <w:tabs>
          <w:tab w:val="num" w:pos="1440"/>
        </w:tabs>
        <w:ind w:left="1440" w:hanging="360"/>
      </w:pPr>
      <w:rPr>
        <w:rFonts w:ascii="Courier New" w:hAnsi="Courier New"/>
      </w:rPr>
    </w:lvl>
    <w:lvl w:ilvl="2" w:tplc="5B24CA0C">
      <w:start w:val="1"/>
      <w:numFmt w:val="bullet"/>
      <w:lvlText w:val=""/>
      <w:lvlJc w:val="left"/>
      <w:pPr>
        <w:tabs>
          <w:tab w:val="num" w:pos="2160"/>
        </w:tabs>
        <w:ind w:left="2160" w:hanging="360"/>
      </w:pPr>
      <w:rPr>
        <w:rFonts w:ascii="Wingdings" w:hAnsi="Wingdings"/>
      </w:rPr>
    </w:lvl>
    <w:lvl w:ilvl="3" w:tplc="B3C4FBBA">
      <w:start w:val="1"/>
      <w:numFmt w:val="bullet"/>
      <w:lvlText w:val=""/>
      <w:lvlJc w:val="left"/>
      <w:pPr>
        <w:tabs>
          <w:tab w:val="num" w:pos="2880"/>
        </w:tabs>
        <w:ind w:left="2880" w:hanging="360"/>
      </w:pPr>
      <w:rPr>
        <w:rFonts w:ascii="Symbol" w:hAnsi="Symbol"/>
      </w:rPr>
    </w:lvl>
    <w:lvl w:ilvl="4" w:tplc="A58A520A">
      <w:start w:val="1"/>
      <w:numFmt w:val="bullet"/>
      <w:lvlText w:val="o"/>
      <w:lvlJc w:val="left"/>
      <w:pPr>
        <w:tabs>
          <w:tab w:val="num" w:pos="3600"/>
        </w:tabs>
        <w:ind w:left="3600" w:hanging="360"/>
      </w:pPr>
      <w:rPr>
        <w:rFonts w:ascii="Courier New" w:hAnsi="Courier New"/>
      </w:rPr>
    </w:lvl>
    <w:lvl w:ilvl="5" w:tplc="E49A9660">
      <w:start w:val="1"/>
      <w:numFmt w:val="bullet"/>
      <w:lvlText w:val=""/>
      <w:lvlJc w:val="left"/>
      <w:pPr>
        <w:tabs>
          <w:tab w:val="num" w:pos="4320"/>
        </w:tabs>
        <w:ind w:left="4320" w:hanging="360"/>
      </w:pPr>
      <w:rPr>
        <w:rFonts w:ascii="Wingdings" w:hAnsi="Wingdings"/>
      </w:rPr>
    </w:lvl>
    <w:lvl w:ilvl="6" w:tplc="737485D2">
      <w:start w:val="1"/>
      <w:numFmt w:val="bullet"/>
      <w:lvlText w:val=""/>
      <w:lvlJc w:val="left"/>
      <w:pPr>
        <w:tabs>
          <w:tab w:val="num" w:pos="5040"/>
        </w:tabs>
        <w:ind w:left="5040" w:hanging="360"/>
      </w:pPr>
      <w:rPr>
        <w:rFonts w:ascii="Symbol" w:hAnsi="Symbol"/>
      </w:rPr>
    </w:lvl>
    <w:lvl w:ilvl="7" w:tplc="69E6291E">
      <w:start w:val="1"/>
      <w:numFmt w:val="bullet"/>
      <w:lvlText w:val="o"/>
      <w:lvlJc w:val="left"/>
      <w:pPr>
        <w:tabs>
          <w:tab w:val="num" w:pos="5760"/>
        </w:tabs>
        <w:ind w:left="5760" w:hanging="360"/>
      </w:pPr>
      <w:rPr>
        <w:rFonts w:ascii="Courier New" w:hAnsi="Courier New"/>
      </w:rPr>
    </w:lvl>
    <w:lvl w:ilvl="8" w:tplc="A752924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9D5673D6">
      <w:start w:val="1"/>
      <w:numFmt w:val="bullet"/>
      <w:lvlText w:val=""/>
      <w:lvlJc w:val="left"/>
      <w:pPr>
        <w:ind w:left="720" w:hanging="360"/>
      </w:pPr>
      <w:rPr>
        <w:rFonts w:ascii="Symbol" w:hAnsi="Symbol"/>
      </w:rPr>
    </w:lvl>
    <w:lvl w:ilvl="1" w:tplc="79B22C4E">
      <w:start w:val="1"/>
      <w:numFmt w:val="bullet"/>
      <w:lvlText w:val="o"/>
      <w:lvlJc w:val="left"/>
      <w:pPr>
        <w:tabs>
          <w:tab w:val="num" w:pos="1440"/>
        </w:tabs>
        <w:ind w:left="1440" w:hanging="360"/>
      </w:pPr>
      <w:rPr>
        <w:rFonts w:ascii="Courier New" w:hAnsi="Courier New"/>
      </w:rPr>
    </w:lvl>
    <w:lvl w:ilvl="2" w:tplc="1428C546">
      <w:start w:val="1"/>
      <w:numFmt w:val="bullet"/>
      <w:lvlText w:val=""/>
      <w:lvlJc w:val="left"/>
      <w:pPr>
        <w:tabs>
          <w:tab w:val="num" w:pos="2160"/>
        </w:tabs>
        <w:ind w:left="2160" w:hanging="360"/>
      </w:pPr>
      <w:rPr>
        <w:rFonts w:ascii="Wingdings" w:hAnsi="Wingdings"/>
      </w:rPr>
    </w:lvl>
    <w:lvl w:ilvl="3" w:tplc="8056BFF6">
      <w:start w:val="1"/>
      <w:numFmt w:val="bullet"/>
      <w:lvlText w:val=""/>
      <w:lvlJc w:val="left"/>
      <w:pPr>
        <w:tabs>
          <w:tab w:val="num" w:pos="2880"/>
        </w:tabs>
        <w:ind w:left="2880" w:hanging="360"/>
      </w:pPr>
      <w:rPr>
        <w:rFonts w:ascii="Symbol" w:hAnsi="Symbol"/>
      </w:rPr>
    </w:lvl>
    <w:lvl w:ilvl="4" w:tplc="CCC403E8">
      <w:start w:val="1"/>
      <w:numFmt w:val="bullet"/>
      <w:lvlText w:val="o"/>
      <w:lvlJc w:val="left"/>
      <w:pPr>
        <w:tabs>
          <w:tab w:val="num" w:pos="3600"/>
        </w:tabs>
        <w:ind w:left="3600" w:hanging="360"/>
      </w:pPr>
      <w:rPr>
        <w:rFonts w:ascii="Courier New" w:hAnsi="Courier New"/>
      </w:rPr>
    </w:lvl>
    <w:lvl w:ilvl="5" w:tplc="141A7AA4">
      <w:start w:val="1"/>
      <w:numFmt w:val="bullet"/>
      <w:lvlText w:val=""/>
      <w:lvlJc w:val="left"/>
      <w:pPr>
        <w:tabs>
          <w:tab w:val="num" w:pos="4320"/>
        </w:tabs>
        <w:ind w:left="4320" w:hanging="360"/>
      </w:pPr>
      <w:rPr>
        <w:rFonts w:ascii="Wingdings" w:hAnsi="Wingdings"/>
      </w:rPr>
    </w:lvl>
    <w:lvl w:ilvl="6" w:tplc="53D47D3C">
      <w:start w:val="1"/>
      <w:numFmt w:val="bullet"/>
      <w:lvlText w:val=""/>
      <w:lvlJc w:val="left"/>
      <w:pPr>
        <w:tabs>
          <w:tab w:val="num" w:pos="5040"/>
        </w:tabs>
        <w:ind w:left="5040" w:hanging="360"/>
      </w:pPr>
      <w:rPr>
        <w:rFonts w:ascii="Symbol" w:hAnsi="Symbol"/>
      </w:rPr>
    </w:lvl>
    <w:lvl w:ilvl="7" w:tplc="FAE4868C">
      <w:start w:val="1"/>
      <w:numFmt w:val="bullet"/>
      <w:lvlText w:val="o"/>
      <w:lvlJc w:val="left"/>
      <w:pPr>
        <w:tabs>
          <w:tab w:val="num" w:pos="5760"/>
        </w:tabs>
        <w:ind w:left="5760" w:hanging="360"/>
      </w:pPr>
      <w:rPr>
        <w:rFonts w:ascii="Courier New" w:hAnsi="Courier New"/>
      </w:rPr>
    </w:lvl>
    <w:lvl w:ilvl="8" w:tplc="4152526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C7606A78">
      <w:start w:val="1"/>
      <w:numFmt w:val="bullet"/>
      <w:lvlText w:val=""/>
      <w:lvlJc w:val="left"/>
      <w:pPr>
        <w:ind w:left="720" w:hanging="360"/>
      </w:pPr>
      <w:rPr>
        <w:rFonts w:ascii="Symbol" w:hAnsi="Symbol"/>
      </w:rPr>
    </w:lvl>
    <w:lvl w:ilvl="1" w:tplc="E2985E2A">
      <w:start w:val="1"/>
      <w:numFmt w:val="bullet"/>
      <w:lvlText w:val="o"/>
      <w:lvlJc w:val="left"/>
      <w:pPr>
        <w:tabs>
          <w:tab w:val="num" w:pos="1440"/>
        </w:tabs>
        <w:ind w:left="1440" w:hanging="360"/>
      </w:pPr>
      <w:rPr>
        <w:rFonts w:ascii="Courier New" w:hAnsi="Courier New"/>
      </w:rPr>
    </w:lvl>
    <w:lvl w:ilvl="2" w:tplc="C3B0A88A">
      <w:start w:val="1"/>
      <w:numFmt w:val="bullet"/>
      <w:lvlText w:val=""/>
      <w:lvlJc w:val="left"/>
      <w:pPr>
        <w:tabs>
          <w:tab w:val="num" w:pos="2160"/>
        </w:tabs>
        <w:ind w:left="2160" w:hanging="360"/>
      </w:pPr>
      <w:rPr>
        <w:rFonts w:ascii="Wingdings" w:hAnsi="Wingdings"/>
      </w:rPr>
    </w:lvl>
    <w:lvl w:ilvl="3" w:tplc="2AC8A2A8">
      <w:start w:val="1"/>
      <w:numFmt w:val="bullet"/>
      <w:lvlText w:val=""/>
      <w:lvlJc w:val="left"/>
      <w:pPr>
        <w:tabs>
          <w:tab w:val="num" w:pos="2880"/>
        </w:tabs>
        <w:ind w:left="2880" w:hanging="360"/>
      </w:pPr>
      <w:rPr>
        <w:rFonts w:ascii="Symbol" w:hAnsi="Symbol"/>
      </w:rPr>
    </w:lvl>
    <w:lvl w:ilvl="4" w:tplc="83D89BF4">
      <w:start w:val="1"/>
      <w:numFmt w:val="bullet"/>
      <w:lvlText w:val="o"/>
      <w:lvlJc w:val="left"/>
      <w:pPr>
        <w:tabs>
          <w:tab w:val="num" w:pos="3600"/>
        </w:tabs>
        <w:ind w:left="3600" w:hanging="360"/>
      </w:pPr>
      <w:rPr>
        <w:rFonts w:ascii="Courier New" w:hAnsi="Courier New"/>
      </w:rPr>
    </w:lvl>
    <w:lvl w:ilvl="5" w:tplc="90908FF6">
      <w:start w:val="1"/>
      <w:numFmt w:val="bullet"/>
      <w:lvlText w:val=""/>
      <w:lvlJc w:val="left"/>
      <w:pPr>
        <w:tabs>
          <w:tab w:val="num" w:pos="4320"/>
        </w:tabs>
        <w:ind w:left="4320" w:hanging="360"/>
      </w:pPr>
      <w:rPr>
        <w:rFonts w:ascii="Wingdings" w:hAnsi="Wingdings"/>
      </w:rPr>
    </w:lvl>
    <w:lvl w:ilvl="6" w:tplc="4762E68E">
      <w:start w:val="1"/>
      <w:numFmt w:val="bullet"/>
      <w:lvlText w:val=""/>
      <w:lvlJc w:val="left"/>
      <w:pPr>
        <w:tabs>
          <w:tab w:val="num" w:pos="5040"/>
        </w:tabs>
        <w:ind w:left="5040" w:hanging="360"/>
      </w:pPr>
      <w:rPr>
        <w:rFonts w:ascii="Symbol" w:hAnsi="Symbol"/>
      </w:rPr>
    </w:lvl>
    <w:lvl w:ilvl="7" w:tplc="608EADB2">
      <w:start w:val="1"/>
      <w:numFmt w:val="bullet"/>
      <w:lvlText w:val="o"/>
      <w:lvlJc w:val="left"/>
      <w:pPr>
        <w:tabs>
          <w:tab w:val="num" w:pos="5760"/>
        </w:tabs>
        <w:ind w:left="5760" w:hanging="360"/>
      </w:pPr>
      <w:rPr>
        <w:rFonts w:ascii="Courier New" w:hAnsi="Courier New"/>
      </w:rPr>
    </w:lvl>
    <w:lvl w:ilvl="8" w:tplc="0E54E95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293A039C">
      <w:start w:val="1"/>
      <w:numFmt w:val="bullet"/>
      <w:lvlText w:val=""/>
      <w:lvlJc w:val="left"/>
      <w:pPr>
        <w:ind w:left="720" w:hanging="360"/>
      </w:pPr>
      <w:rPr>
        <w:rFonts w:ascii="Symbol" w:hAnsi="Symbol"/>
      </w:rPr>
    </w:lvl>
    <w:lvl w:ilvl="1" w:tplc="ECF89172">
      <w:start w:val="1"/>
      <w:numFmt w:val="bullet"/>
      <w:lvlText w:val="o"/>
      <w:lvlJc w:val="left"/>
      <w:pPr>
        <w:tabs>
          <w:tab w:val="num" w:pos="1440"/>
        </w:tabs>
        <w:ind w:left="1440" w:hanging="360"/>
      </w:pPr>
      <w:rPr>
        <w:rFonts w:ascii="Courier New" w:hAnsi="Courier New"/>
      </w:rPr>
    </w:lvl>
    <w:lvl w:ilvl="2" w:tplc="47144912">
      <w:start w:val="1"/>
      <w:numFmt w:val="bullet"/>
      <w:lvlText w:val=""/>
      <w:lvlJc w:val="left"/>
      <w:pPr>
        <w:tabs>
          <w:tab w:val="num" w:pos="2160"/>
        </w:tabs>
        <w:ind w:left="2160" w:hanging="360"/>
      </w:pPr>
      <w:rPr>
        <w:rFonts w:ascii="Wingdings" w:hAnsi="Wingdings"/>
      </w:rPr>
    </w:lvl>
    <w:lvl w:ilvl="3" w:tplc="89E6E4EE">
      <w:start w:val="1"/>
      <w:numFmt w:val="bullet"/>
      <w:lvlText w:val=""/>
      <w:lvlJc w:val="left"/>
      <w:pPr>
        <w:tabs>
          <w:tab w:val="num" w:pos="2880"/>
        </w:tabs>
        <w:ind w:left="2880" w:hanging="360"/>
      </w:pPr>
      <w:rPr>
        <w:rFonts w:ascii="Symbol" w:hAnsi="Symbol"/>
      </w:rPr>
    </w:lvl>
    <w:lvl w:ilvl="4" w:tplc="43CC4FB6">
      <w:start w:val="1"/>
      <w:numFmt w:val="bullet"/>
      <w:lvlText w:val="o"/>
      <w:lvlJc w:val="left"/>
      <w:pPr>
        <w:tabs>
          <w:tab w:val="num" w:pos="3600"/>
        </w:tabs>
        <w:ind w:left="3600" w:hanging="360"/>
      </w:pPr>
      <w:rPr>
        <w:rFonts w:ascii="Courier New" w:hAnsi="Courier New"/>
      </w:rPr>
    </w:lvl>
    <w:lvl w:ilvl="5" w:tplc="5F162FD4">
      <w:start w:val="1"/>
      <w:numFmt w:val="bullet"/>
      <w:lvlText w:val=""/>
      <w:lvlJc w:val="left"/>
      <w:pPr>
        <w:tabs>
          <w:tab w:val="num" w:pos="4320"/>
        </w:tabs>
        <w:ind w:left="4320" w:hanging="360"/>
      </w:pPr>
      <w:rPr>
        <w:rFonts w:ascii="Wingdings" w:hAnsi="Wingdings"/>
      </w:rPr>
    </w:lvl>
    <w:lvl w:ilvl="6" w:tplc="62BEAA26">
      <w:start w:val="1"/>
      <w:numFmt w:val="bullet"/>
      <w:lvlText w:val=""/>
      <w:lvlJc w:val="left"/>
      <w:pPr>
        <w:tabs>
          <w:tab w:val="num" w:pos="5040"/>
        </w:tabs>
        <w:ind w:left="5040" w:hanging="360"/>
      </w:pPr>
      <w:rPr>
        <w:rFonts w:ascii="Symbol" w:hAnsi="Symbol"/>
      </w:rPr>
    </w:lvl>
    <w:lvl w:ilvl="7" w:tplc="E91C8494">
      <w:start w:val="1"/>
      <w:numFmt w:val="bullet"/>
      <w:lvlText w:val="o"/>
      <w:lvlJc w:val="left"/>
      <w:pPr>
        <w:tabs>
          <w:tab w:val="num" w:pos="5760"/>
        </w:tabs>
        <w:ind w:left="5760" w:hanging="360"/>
      </w:pPr>
      <w:rPr>
        <w:rFonts w:ascii="Courier New" w:hAnsi="Courier New"/>
      </w:rPr>
    </w:lvl>
    <w:lvl w:ilvl="8" w:tplc="918C2252">
      <w:start w:val="1"/>
      <w:numFmt w:val="bullet"/>
      <w:lvlText w:val=""/>
      <w:lvlJc w:val="left"/>
      <w:pPr>
        <w:tabs>
          <w:tab w:val="num" w:pos="6480"/>
        </w:tabs>
        <w:ind w:left="6480" w:hanging="360"/>
      </w:pPr>
      <w:rPr>
        <w:rFonts w:ascii="Wingdings" w:hAnsi="Wingdings"/>
      </w:rPr>
    </w:lvl>
  </w:abstractNum>
  <w:num w:numId="1" w16cid:durableId="1839613649">
    <w:abstractNumId w:val="0"/>
  </w:num>
  <w:num w:numId="2" w16cid:durableId="312568152">
    <w:abstractNumId w:val="1"/>
  </w:num>
  <w:num w:numId="3" w16cid:durableId="1649164741">
    <w:abstractNumId w:val="2"/>
  </w:num>
  <w:num w:numId="4" w16cid:durableId="350643601">
    <w:abstractNumId w:val="3"/>
  </w:num>
  <w:num w:numId="5" w16cid:durableId="1407536268">
    <w:abstractNumId w:val="4"/>
  </w:num>
  <w:num w:numId="6" w16cid:durableId="2119374005">
    <w:abstractNumId w:val="5"/>
  </w:num>
  <w:num w:numId="7" w16cid:durableId="277954664">
    <w:abstractNumId w:val="6"/>
  </w:num>
  <w:num w:numId="8" w16cid:durableId="525808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Y0sTAzsTAxsDA2MrJU0lEKTi0uzszPAykwrAUAJuZKbiwAAAA="/>
  </w:docVars>
  <w:rsids>
    <w:rsidRoot w:val="00194CD9"/>
    <w:rsid w:val="00194CD9"/>
    <w:rsid w:val="00D4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6102"/>
  <w15:docId w15:val="{9929B64E-A3C1-42E5-80C5-63578AB5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4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spacing w:line="680" w:lineRule="atLeast"/>
      <w:jc w:val="center"/>
    </w:pPr>
    <w:rPr>
      <w:b/>
      <w:bCs/>
      <w:smallCaps/>
      <w:color w:val="2B98DE"/>
      <w:sz w:val="48"/>
      <w:szCs w:val="48"/>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340" w:lineRule="atLeast"/>
      <w:jc w:val="center"/>
    </w:pPr>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paragraph" w:customStyle="1" w:styleId="documentSECTIONCNTCsection">
    <w:name w:val="document_SECTION_CNTC + 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pBdr>
        <w:bottom w:val="single" w:sz="8" w:space="1" w:color="FFFFFF"/>
        <w:right w:val="none" w:sz="0" w:space="10" w:color="auto"/>
      </w:pBdr>
      <w:spacing w:line="380" w:lineRule="atLeast"/>
    </w:pPr>
    <w:rPr>
      <w:color w:val="2B98DE"/>
      <w:sz w:val="28"/>
      <w:szCs w:val="28"/>
    </w:rPr>
  </w:style>
  <w:style w:type="character" w:customStyle="1" w:styleId="divdocumentdivsectiontitleCharacter">
    <w:name w:val="div_document_div_sectiontitle Character"/>
    <w:basedOn w:val="DefaultParagraphFont"/>
    <w:rPr>
      <w:color w:val="2B98DE"/>
      <w:sz w:val="28"/>
      <w:szCs w:val="28"/>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section">
    <w:name w:val="div_document_section"/>
    <w:basedOn w:val="Normal"/>
  </w:style>
  <w:style w:type="paragraph" w:customStyle="1" w:styleId="hiltParaWrapper">
    <w:name w:val="hiltParaWrapper"/>
    <w:basedOn w:val="Normal"/>
  </w:style>
  <w:style w:type="paragraph" w:customStyle="1" w:styleId="ulli">
    <w:name w:val="ul_li"/>
    <w:basedOn w:val="Normal"/>
  </w:style>
  <w:style w:type="table" w:customStyle="1" w:styleId="divdocumenttable">
    <w:name w:val="div_document_table"/>
    <w:basedOn w:val="TableNormal"/>
    <w:tblPr/>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txtBold">
    <w:name w:val="document_txtBold"/>
    <w:basedOn w:val="Normal"/>
    <w:rPr>
      <w:b/>
      <w:bCs/>
    </w:rPr>
  </w:style>
  <w:style w:type="character" w:customStyle="1" w:styleId="spandateswrapper">
    <w:name w:val="span_dates_wrapper"/>
    <w:basedOn w:val="span"/>
    <w:rPr>
      <w:sz w:val="24"/>
      <w:szCs w:val="24"/>
      <w:bdr w:val="none" w:sz="0" w:space="0" w:color="auto"/>
      <w:vertAlign w:val="baseline"/>
    </w:rPr>
  </w:style>
  <w:style w:type="paragraph" w:customStyle="1" w:styleId="spandateswrapperParagraph">
    <w:name w:val="span_dates_wrapper Paragraph"/>
    <w:basedOn w:val="spanParagraph"/>
  </w:style>
  <w:style w:type="paragraph" w:customStyle="1" w:styleId="spanParagraph">
    <w:name w:val="span Paragraph"/>
    <w:basedOn w:val="Normal"/>
  </w:style>
  <w:style w:type="character" w:customStyle="1" w:styleId="divdocumentsinglecolumnCharacter">
    <w:name w:val="div_document_singlecolumn Character"/>
    <w:basedOn w:val="DefaultParagraphFont"/>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paragraph" w:customStyle="1" w:styleId="spanpaddedline">
    <w:name w:val="span_paddedline"/>
    <w:basedOn w:val="spanParagraph"/>
  </w:style>
  <w:style w:type="character" w:customStyle="1" w:styleId="spancompanyname">
    <w:name w:val="span_companyname"/>
    <w:basedOn w:val="span"/>
    <w:rPr>
      <w:b/>
      <w:bCs/>
      <w:sz w:val="24"/>
      <w:szCs w:val="24"/>
      <w:bdr w:val="none" w:sz="0" w:space="0" w:color="auto"/>
      <w:vertAlign w:val="baseline"/>
    </w:rPr>
  </w:style>
  <w:style w:type="table" w:customStyle="1" w:styleId="divdocumentdivparagraphTable">
    <w:name w:val="div_document_div_paragraph Table"/>
    <w:basedOn w:val="TableNormal"/>
    <w:tblPr/>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Nimatu Abdulazeez</dc:title>
  <cp:lastModifiedBy>Obiora Kenneth Chinwuba</cp:lastModifiedBy>
  <cp:revision>1</cp:revision>
  <dcterms:created xsi:type="dcterms:W3CDTF">2023-10-30T14:10:00Z</dcterms:created>
  <dcterms:modified xsi:type="dcterms:W3CDTF">2023-10-30T14:28:00Z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576fb19c-6e72-46ba-aaa1-6113ef54b1c1</vt:lpwstr>
  </property>
  <property fmtid="{D5CDD505-2E9C-101B-9397-08002B2CF9AE}" pid="3" name="x1ye=0">
    <vt:lpwstr>TD0AAB+LCAAAAAAABAAdm0WCs0oURhfEAA0yeAPc3ZnhTnBb/Z9+C0iFqrr3fuc0aZrFGJZguI9AEBjDIAhC8TAsUALGEx8EZWHvI3zmll+BiGdl454SsaVah2EcfnqzQqIpbA2IS3r0wDDhwsw5lErgzAdZd2VZBd63IZg+vU8Umu5HrGgBH1xTiwlZSnU+Uh8OPtU3l7dz8rARnVORC+VSGeN9hiZQo7DSM7s1X6to1RfnlmnRVzmxLN0BC/z</vt:lpwstr>
  </property>
  <property fmtid="{D5CDD505-2E9C-101B-9397-08002B2CF9AE}" pid="4" name="x1ye=1">
    <vt:lpwstr>3Y1ZHsX2aAD+xtu8m8huzSYNYhZoBHjpOpZ758xg/NybrcFGoRU44lGUMDd+EYTe0UnT2EtzppreVZ7Ngj8sln15gjUT7rv5tHR/WZhmFOHdo/USei+lDQDwGG/n5lvjqx2ywW/0dTKYDNhz1UYhGRgx5hYKXlKeDOUZoPVPoBfLVJuJI9LyCjOFuwWgb78Xur4cIIJxjrlNJTipYBjbmd7W5fpveSq2DEBhDSuaC3UYTvbDPv8/Lt4JWWjhrXB</vt:lpwstr>
  </property>
  <property fmtid="{D5CDD505-2E9C-101B-9397-08002B2CF9AE}" pid="5" name="x1ye=10">
    <vt:lpwstr>NTK6Xo8IrhO2LdnuM4DZ0feqk5AEPBjAhQ4VlwRAnsNV0QyLVFY3Jt0nVvdw5WzvhYqm6FyD3mPVftxXE+vlh2tkcckrtDN+egEGzaYGVQ4jg/5xzNbXKWgYcv7DA6GH8/Gw1xfJf+xrTfRjDtOebkqCgNM7iPeYa57zGsEBPH7VL3FZe9ciRVI50P+rQC6mrxl5Iitkeyz6ZVHRSIKJ5cCjxY+s7O1cIQDvq7HKSOoUyUXjE7wlN7YsrFQ566E</vt:lpwstr>
  </property>
  <property fmtid="{D5CDD505-2E9C-101B-9397-08002B2CF9AE}" pid="6" name="x1ye=11">
    <vt:lpwstr>pTt+S9yX8AQxy+waf6BtMZyGQmlcFLZ682ILBqbhF+qLjIFvTKAhRbFaOeVJpYe1UGshAamxhueQXxH1ys5grGbwe6jwBZsnCF4IOrleL9CUS8wrvKUtrKus4yvkrz2lZVE9lQ8ftYA+nkoitRxDvashid1Z1Sru27sQmLi0b21znZM379KJgg4x5Ou0/Q4sQN1FSDCVOKfz21LOoEeSInqph3XSJSeB0HxBSYRkJdNbDD+aAUmDq2sFdHM45Ws</vt:lpwstr>
  </property>
  <property fmtid="{D5CDD505-2E9C-101B-9397-08002B2CF9AE}" pid="7" name="x1ye=12">
    <vt:lpwstr>vOTcWkxW4iFZVpjAIw9uVhIpqex95UdOLq4AWrhSVbW+VxOHSEIkjkEwisnxSoyJQkjXxzWLk61SARDz2/TiIYtNBQ8Tediztegt1DyuKNK1eNmAtjw92IqUjQTXY0NDSoipcnryvEQAthaR4HMYVrtMWyhY4J6g9Q0pafGxiC1EHISE3MMR09PA0Je3zpf2+gi8J0JqYzDhQhqYdXVJ3myZfdDbyFTIodrMPHATv7xJy+likKY+TVFP2vtj42E</vt:lpwstr>
  </property>
  <property fmtid="{D5CDD505-2E9C-101B-9397-08002B2CF9AE}" pid="8" name="x1ye=13">
    <vt:lpwstr>tOO10KQKi7OPmutLCMwJM0Y8QT7CuxCirSCXOq3UB4HzO2w49ktfKyWOmIbZ9VsYF1aXgL1z/pkT5o1qdAQnSBWAOIeUfPLAaXI32aGu4Vf0CMQaPH1MurtP4LBa/X8shkK8OVNEOf8bY/2XFpOVpQUr4fK5CR6RVUBPGt/xB9uMO+lDrYSdG7qJRHOer+usNbwv+QnbXQiiW64o4zEGL0oC2uMOMzzvKcU69JU+KJH/h6b1zPn5Nvs+SQeWB3R</vt:lpwstr>
  </property>
  <property fmtid="{D5CDD505-2E9C-101B-9397-08002B2CF9AE}" pid="9" name="x1ye=14">
    <vt:lpwstr>/BHTa6dE5Ht7BvZH7nVbd49qkJqf9kK4uVi0Ko6fQDAv60v5mIl+vke+txX4xuOvbJR5L5I9qxgnwKz+ps1lfGmccWB5ZCGPOT3MYXGCQyPF2nXVBNyff4/vZSqol2VF9hJHHvvN3a47OMdofkT2QgMRHJx66m5ZqRdxx/k2T2ZPX8+qY8YuHdY3fLrdZgUCP5FGf6hWTz+RBxQQQ9K4t3nJx1Yz7Oh2iEM2MQlFDHH2xwv06GI0o2IY3ElAAoj</vt:lpwstr>
  </property>
  <property fmtid="{D5CDD505-2E9C-101B-9397-08002B2CF9AE}" pid="10" name="x1ye=15">
    <vt:lpwstr>oFqawWfN3TYCidXDQmRHDctfe97RfePFJifDS4iDSbxhoCDiPTIIjXQ16L7eZGgCPeqeqVq6NCmiEf8h+kjRCpGT/uGAgWXXjQzuOcUqtxkSOFcF8kZtBxQiT/+3A9zKymnENa38aa7IGcniyooMKxdZgRoCQSZEkbf8+nJutU37qhGlp22WqQwXSWniKgQV6nlrCTbbTLt7umViD2m6fVj1NvIx6G5MNJaSUKuUUIVtMMwVM08z4PcKqx0Dztv</vt:lpwstr>
  </property>
  <property fmtid="{D5CDD505-2E9C-101B-9397-08002B2CF9AE}" pid="11" name="x1ye=16">
    <vt:lpwstr>ACdeIv6P7txq3Uv4nU6TQU15ybgWCNBIRhUT+o19mJb5J/dfZiN75bWJry9NImKXFS3dFQdwEmT+biqmyMLHPhJvsky0WHvfCuA7kXCCBOPJbsEDjKsuCYBOJfozRTU8urgbSI3zXnqwrnQ0KRorQF9EEwGadZp33NP8a2udFLR7x09rDJ9rXkhEp7F6lUwwNQizS4A2F14f7WnRkrrVCkL5tUw3puMaKvFuqwOvWyZ2N/O0HuIASjtZKdEm0X1</vt:lpwstr>
  </property>
  <property fmtid="{D5CDD505-2E9C-101B-9397-08002B2CF9AE}" pid="12" name="x1ye=17">
    <vt:lpwstr>r4fexQOCCmatp3+doQLvBIDTPaqlyNOqT2wxHvgfYkL5pSEWLnwLCY+dqWd5vF5l9sbkK7sIG6skeadURsFaQSfNzQrOh5A88RK/D5G884MGPFbdFRW01qWhdGjPWAHHLXGtEioH8egMsDmR5/5JLzjqDbJAoQL2y9/GLSYc9H25XNXvyUwEInuZt3C7yX2dFIRk8TnjuxG3OYkzsxqiahvQbG+bD5nyJAGFKYJb+jkHLp9NNhbYGCt7SSgvrED</vt:lpwstr>
  </property>
  <property fmtid="{D5CDD505-2E9C-101B-9397-08002B2CF9AE}" pid="13" name="x1ye=18">
    <vt:lpwstr>vzlovvJTntqwe1DX2ntnuTLpq7WwXm+wSP7QfwM2j+CT62DNe7M7heb2S0FEfxvGlBsVnt8iViPmkjUOWm/WM+64qtzvSNBPhT0ns94abPAT97fcDw6rOaaEhPnp6zp+vmK+k7yr6OL/CsNxvgpom/0pTg0f9FWisWRmv0To9wa0cPVFwzO6OaAXU5766z12z88lEGAVrd6lmDL5B80MWebruo3OrHHu49qrh4eQyJS3AWjmVSFhk67cfZ/eIaP</vt:lpwstr>
  </property>
  <property fmtid="{D5CDD505-2E9C-101B-9397-08002B2CF9AE}" pid="14" name="x1ye=19">
    <vt:lpwstr>b/T8Lom6I44SA09Is0UtgA5uNXMgAXcyjM9KKvEYqkDr8K5JTkz8m2rUP+lIQJ5gfmVAs3kdKyJ99+OqyAVGSm221bWYWjItgyic2T7XRRkv9VwfcOld6qv3QlEe3EMloIvzBdkGc1fNHecSb7RB3fDrgbfT094PwI2FuyCAjrSnnQSS71YoaC2F/OkzNQAwYRPGQEY71ctdfbTww1YTLnyw9PxYiyYDC3eU3CRow5c4YOxYrvZKbnbcvrp1ITg</vt:lpwstr>
  </property>
  <property fmtid="{D5CDD505-2E9C-101B-9397-08002B2CF9AE}" pid="15" name="x1ye=2">
    <vt:lpwstr>8v7fthokqlOZm2Uo+wldRZcGCVOl77WxGiFgbZTnUoueHsthiYmXBr7vVI4/LuSZKAPJs0QmBIlcNty50d1NVdh8i4PLFt0UkqhjVagyowpAC134HcPGo5A6a62pCo3rZwptOQN0X5d4seMhbJw0iJx3YEdTZ9FcducpzEj18NgmgwYiGBx+3H5DAI3bLal4Jkc/WJsMOFIRjYP4SZlBCHfsi7hXS2ujLVivDzKx5gkChjoehI3kYlAPMZ2sKC6</vt:lpwstr>
  </property>
  <property fmtid="{D5CDD505-2E9C-101B-9397-08002B2CF9AE}" pid="16" name="x1ye=20">
    <vt:lpwstr>rUf/+/PENMRLqasl8LtESiKki873iJM113D1B7AgxbqehwhTaTy95cvydKqHglr92BWojXf2o41HcxLETaoL1G+EKXkY4wizq6fEfDpixzs8lN0+qunoUyX7zKHIWv1awFXEx6s0WGqqG3FuaaWY42r2r+zri7+HEeim9CesKN+Hmbte89kRsfrTgrrwKrzeyJTAx0otIFgkA+IeqxQpGGuD9Yo6iVjUsPXEYkHDqvP5dgleQIMKdR/j9xyagwg</vt:lpwstr>
  </property>
  <property fmtid="{D5CDD505-2E9C-101B-9397-08002B2CF9AE}" pid="17" name="x1ye=21">
    <vt:lpwstr>SdUpfQIlQIuZE/JSE+r6oDX8k/figVocoUDVLsZJ/KYcVe9V3zWUceY38hJhSV4lC5SjKfCM1kJEvPc930/54khY15MZ4U2a9xdW6Lh3aV6bWjXLrM1/Hz+4WQ7iAYetKxr7rg9CMEUH0pXiEKkFwGtEE1MCTvInLIEfIkZYV8fM7seOOGgpaYDoIUKqs3DjXC0m2/S9MMJwoXeyMboEND+zdUcHswnp/thbiNThgYmaIRu/SBQXp5d1r62jnhv</vt:lpwstr>
  </property>
  <property fmtid="{D5CDD505-2E9C-101B-9397-08002B2CF9AE}" pid="18" name="x1ye=22">
    <vt:lpwstr>V+WMRhUHh6G/fXg4gBW3waOnJ/0GA7rZcxjBQ01zUU/bl+gOp1fL3NzBdtCGAZKx8+AivSUKR4Uw5hh6fHeMG0g7aDDJUUfGtIv9iH8Q4DzWuYtYKsXyVIPalMHCVy3FwfHp2m7yfHgMihEQOsLY9ZZvK4RqLbOSFWv2UUuq56LautDXb2scx5Mqi6C3dqWuUNrp4JA2HWtok+53u9FDdMZxWOvORIwe0vUiAoS4dkr/V9gj+7Zc2rzNOje4xk/</vt:lpwstr>
  </property>
  <property fmtid="{D5CDD505-2E9C-101B-9397-08002B2CF9AE}" pid="19" name="x1ye=23">
    <vt:lpwstr>PVmTUV9FYewAyw3LW1wEITKbxetgEjJ1kp6g1GTZmqn8dcf636rA/J7a6R8YfiFqZujxmH6QZoOEVS52ImgggR+gFeyKNgb8WIQhtg7zIJPTx65c3juRqWaecDSG0tk6YkDmk0WxExayCZ6kbInJwIIhoOkFT8NIMpSm5Dnp2MPuhwtE/ePWptWZQoJc2VrYrbD52liXQDlyODfSjJlUP94ReZudlB9uW2tdYrIVoWIF7lEIqXDoiF2SsLMBWmK</vt:lpwstr>
  </property>
  <property fmtid="{D5CDD505-2E9C-101B-9397-08002B2CF9AE}" pid="20" name="x1ye=24">
    <vt:lpwstr>fjsLf/JTEHlMfApT98/OBj+z45a+VBoHgcl6U7Zo3H3Ca1LI/b2KR2hJklle7Tdum2lhEfb7tSO0GcuYP5+VyQhgJGn/Q3I/Q18/G+SyXwseVfJWlJxjr+AC67nLS98xnOZsWJBWH1PPyF3yFdsiLuzH5o3uzp/el9WPM2KCoC1ZPgRtKjmhDsEd+4XW+JZLRdHetwvq/pUqlgAC5SdNz8dyIMqIbsGzU9ZEOUsOWom6N5BSDE/na9FqQKWGYac</vt:lpwstr>
  </property>
  <property fmtid="{D5CDD505-2E9C-101B-9397-08002B2CF9AE}" pid="21" name="x1ye=25">
    <vt:lpwstr>lfnLjQzTZakXgYWffl8DUzT/dyFDzqIeR23bqXOEqEDz3+c7hCqqAz0aXKP+y8ePSCQeNSXItrT3AGGk96NBAHEMHQ6v1zII20hPaFTKdzHm2woAYJLTr63VxBBTjJ4qfO6YoPcNcKFFEp1HjY9Kx1XKBgsy69XbgBdW2MS7uaLpgfQkJq4B8tFW0lENLM2r8oEzrzaDUrM8Tu0qk15LCNracQ63FY+mXKx9Fcc+es0KFlU3fDPS5Kb1q3I7FEW</vt:lpwstr>
  </property>
  <property fmtid="{D5CDD505-2E9C-101B-9397-08002B2CF9AE}" pid="22" name="x1ye=26">
    <vt:lpwstr>BXRfnGoSC3aIGWVnXaUA5sbxpgFsLeKWv/4/CfMxHKDTGP7kveB8/2587jR4NqgH2O789bG5xWSkvD8svhBVvWUFJ+lM9PcatwYTFdhLnGgMN8MUq/1y+RDJpwugpBXhy+ediV4hxH4YK3kic7iUiYcgtZ/omm4kN1bKb62AVStsCcRjnzHa0ITMzcBNb5u0pWgVZDtvgYawWQpYZlhkX5J79Zc5WX5dtfzvE+b4WveXo9hvg+7HKKb1pvp74tv</vt:lpwstr>
  </property>
  <property fmtid="{D5CDD505-2E9C-101B-9397-08002B2CF9AE}" pid="23" name="x1ye=27">
    <vt:lpwstr>FLHTRZo7I/Z8lXln6E59szQwRKtOlAqQtjqZPQMoli+BhQAs/bExpyaQuxuEMaiH4L73IOTqdYh4/lUnQiCvoObzcBgeHu5+fAnrjms/wChao3L5ztl6l0CWHiqX22LvGqej3m9keNHrdFdrUjW5fRHY+xbJQDcnQIvLdUAf+gxFlRkGFI9lc9f3CpQD+Xkla3BKJwJ2ODmhVVAaGIB1QefPZIgrPD89Gw5ZKGZMHF56+pVSTR6eFZ3TUxfFaup</vt:lpwstr>
  </property>
  <property fmtid="{D5CDD505-2E9C-101B-9397-08002B2CF9AE}" pid="24" name="x1ye=28">
    <vt:lpwstr>5+UAYcaVzZWwNAN0SxzmtE1y2OQOljzofNJ5cG+8dIClxAQs0NIyEbQnofPMusV+8gY73iClTfgIaJaw/PYIAq7yAPLq1Z7ZEd1OBGgqBkq50SrsDkn46/owjFPn/B16Z3hmg/4tMM1iLRmxiiTr7Yy8Lb5GMGhfqtWvz7UdPjTjaCYUudBLOw8KAfBvnFlT4Y4iJ1Vrn3w9MOYfa2nPsxeRGk7CaN/kV55LNoO0QgSblXXICtCkZnYpto7nluP</vt:lpwstr>
  </property>
  <property fmtid="{D5CDD505-2E9C-101B-9397-08002B2CF9AE}" pid="25" name="x1ye=29">
    <vt:lpwstr>FmmgLFnGg8ma+2I/pm+RI3ognQdkXaXJ0gXYDSZvBSuuZnn7MQi52/a+YvR+IIBnU6NPz+JQg/luziL9pGHEHMGgh9SFtujtZjQfZDjNX47ZVaInY0fp8e11kfwIkTeMxuJD3Lua3QE8tx7FHK0z4UtS4A1lqr0xGBIDTkaTHshSTlZ53Udgi9LkecXs9Xo4lFdFvSCfsErP010yWvYlBpCRUYuxm94PSMORWlwexHkxjcZF36h4bKp3OzfWtSK</vt:lpwstr>
  </property>
  <property fmtid="{D5CDD505-2E9C-101B-9397-08002B2CF9AE}" pid="26" name="x1ye=3">
    <vt:lpwstr>q9FiibCeifvt95u21vj1miU4xyoAWW/+unnDnfOoaJutlJPESCpxJTaVmFTM9VPO8mqSKQ7gKofBWQzq4JvzlgUccZ0YTGDBN/a9ECcGeTDBroh894Hjoh93PzQmVZvsFxR/P74xspEYNFLQFKPD7ic/eq4MXzNRV9/1h9bTC3SWr/CVqeUaE2wuoxPZCmhlX4Bhx6AXmVAxKs6LW5YU2/lXI0IXAk6Lequ1PguVrNeNhl0XibcNpE2IQgjheEt</vt:lpwstr>
  </property>
  <property fmtid="{D5CDD505-2E9C-101B-9397-08002B2CF9AE}" pid="27" name="x1ye=30">
    <vt:lpwstr>yGuDNSlPLX4c2gQKZbyi5/FN7ZmC3zDaAKashCIapLmgKJIrlBjg03dX6tGjU6/7YxJXMP8ind5LnOvHOOhdCZ+6ElWZBMjzBa9f/3tXHRzM0HvsXJXlZLxqFjsyGHYMQSfDhZskOK3peL4UUJzJxZ8L5xlt5zgUQqL5UMgDQDwKgaFfXOIvTJYW3U6/sA+C2xBNl3DS964Ft4w84txcKlxkuZlVFwo2jD3xYQSH80xQb0NMDvUOe8a/02vkkDN</vt:lpwstr>
  </property>
  <property fmtid="{D5CDD505-2E9C-101B-9397-08002B2CF9AE}" pid="28" name="x1ye=31">
    <vt:lpwstr>oW33Hopzz+en3p3gsjlY9UD8b6THrimgbO2tvDaIGlyx2nbsLWZyEomJWZznKNTKtswFgrhMnqBeCgXOUFVNdmMwuiJ0wm7Vlw0HjEVdJ7dKp7IG8zTnGiLPpQtH2XmeR1vPAncxJec32pNhF1yEUD9xNyKLR+YY+lSQxpDbZ+BEYgmP0NehRcfBSMI0gMJPrF38vniHZGV3CR/5MDR4HTNjN79lSbS/L01FoFeFD5iRBz2pRxLl+RQjtbel7Cv</vt:lpwstr>
  </property>
  <property fmtid="{D5CDD505-2E9C-101B-9397-08002B2CF9AE}" pid="29" name="x1ye=32">
    <vt:lpwstr>MgjRedPnzaPIvdd7cRsbx71CpaG+2dSvDs/dAA0QVWc0P+1zROO7uqMUkUkQtc/pntntVqJJ8X2QXFYvQje4VYvssQNT5lN4URNaDHevgx4/07kk7m8N6PfBSOiAeEs1Nxks/SYQLY5e0tE5/FZvMpVoHc1islPk4cXVqhvgXhL57X4+v8W1VEF250ww6SlsG6fnHaM/E3qu+yB+XVyK2B9ut01x9DxvT9gnX13ujuASPipR9TVp/s0F4m3ghIz</vt:lpwstr>
  </property>
  <property fmtid="{D5CDD505-2E9C-101B-9397-08002B2CF9AE}" pid="30" name="x1ye=33">
    <vt:lpwstr>vRJPJtdhgtM/T7WN7JgQFiEjyX3/DZtFMzlkThTWTdlj/UiUzGS67JdV3Sydasm69Gn5u5qjhJg3EAHxFPQsskgLeyLDcmblG91ctP/YI2o/GRVMfN00cjeLfSyea7Lpx+64UIj405DY2lf/6CLjthOuvradWMfhh988hvI7dOKCLlJR6x+4jURyDtrn4U+sUQJIFpSyV92GTDQKuxq6+9xN/NUi+OWY6IIwfuYda6T6/SQ99BePy4WB/iwj7Zq</vt:lpwstr>
  </property>
  <property fmtid="{D5CDD505-2E9C-101B-9397-08002B2CF9AE}" pid="31" name="x1ye=34">
    <vt:lpwstr>Kevid3hccYXkYOOi+UeL9ALRaVSTcQujje+9kwdfrzzzlicEdsM9MTTvtxuFopLq7TcdrSWDGTl6Bb9mqFXj3dGzrY/KeWUO1eLvtFJ3/FjrxU682Dikgeh2+qi9EksejuU/iBRnkHCBet0h9hJbbuDIe3LB/UKpoTSBg89g0RzwYORFEtsL/+ORRW8kv7spyFtJdrOX1eoC5oaNYi6cY6ov3q6BrCmHMdP+lBe98FFxGKGR6lnvjuD6NlXNC33</vt:lpwstr>
  </property>
  <property fmtid="{D5CDD505-2E9C-101B-9397-08002B2CF9AE}" pid="32" name="x1ye=35">
    <vt:lpwstr>lKrPgg6qWxPO3SRfy/LfIVekrfXm0pC/gzY+Ea7RIPmd/sUcmCHyh3Jzr4/vUvmbdMPjAp4LxyzhoQax4xfx0bMuUoK854c3jWVvtZcSbkIq1xzAfknDPXesC4n/6bHGZHPjkA4l1Hf2Yd+Xu75VcFQ98fzOWgDjmC8elrWf0R8mnDzQ10xFS3dE/UZ4Ykw4ivPso3TwFL+A5suozOMSaZWJIOvrkvMios2kB9KYMq5u1S7KmJjpRQTDCoSX9xH</vt:lpwstr>
  </property>
  <property fmtid="{D5CDD505-2E9C-101B-9397-08002B2CF9AE}" pid="33" name="x1ye=36">
    <vt:lpwstr>jNB75LHqR3Al2fAWSQJXLQQEo+Wo0UfHiVOCbchgRNii+jh+woerG10B7QfV5WtWuSLQTeQh0+hlEWCNrwwBwsE5t5hIE/15s+HiZKLFL/2db7YDUiCcAB81HBNXVOX7az9KJGujycqj9b1PMKPcYrXvB12odDc+cf87oIPjpT5Af7y5A2hs/eDUlZ/wN02j02yq4gTserboMdzD3vtM8BDQK+DkSJds8TLmvdBaGW+9Zo2Oqn9nHZWnGbaa5/c</vt:lpwstr>
  </property>
  <property fmtid="{D5CDD505-2E9C-101B-9397-08002B2CF9AE}" pid="34" name="x1ye=37">
    <vt:lpwstr>YUzhX489QF3wtUFllkmobLL+xL3nH7FQnjT4BVbP4/TE2rdx6S981a2NHavNr9dMiB9zzZUwbZ2J3PmaKiijI1rZKD6CywRT7l83lJ8RsHQOBpnBH+54yzeMx5PYAz80aSE4xqUvw2esnrTfeAxqvVAwSpiZHGAviVxJXhF+pjQjO7timSaMvUqFo+Np74Q5rGiQHXOhh8lEjnH/S405y6UzWp30li6znOKKBge7kWFlUQsw5cuDe7MSwkNPF4c</vt:lpwstr>
  </property>
  <property fmtid="{D5CDD505-2E9C-101B-9397-08002B2CF9AE}" pid="35" name="x1ye=38">
    <vt:lpwstr>w0DMoYc4gRbwCiLE9HQWA2EdV9fShPhUojpXVROLiLplY5pHoj/WJ8yfnXmXYN8k8aoVHdxBdOYCkoaHuFNM9DDNLUDZgjJ/MAjo/DYsCRfF/7p4OM/CHyfsWshX25GSB7CH1ck9AFdc24gfaDj2Ta7n5+3eiO04nQ4323L59+YV/xkXTkKvya1vdNsWFklyDQVvZ4qSuN6RX226+12+rRF5h6yB9QDoBqZZJXjNkoYwunILOxER1qBK0lPCQSd</vt:lpwstr>
  </property>
  <property fmtid="{D5CDD505-2E9C-101B-9397-08002B2CF9AE}" pid="36" name="x1ye=39">
    <vt:lpwstr>Zn8DiYyR5XhCe69A/C+yCjoMKyZh2NyqUmBNbksFZFNKLUvEIGhVxTtubta+sF3uy/Er1zWvU+IoHBKzBt1m/8JPRjSgE1ckB+W5O1AH41jmt1CH3KQ1Q5ZRPO9ahaWs8EuMcMy1YNlE0r7cfSa0K4bU46zE/AdjwGD7F7yEzqyk9iPQ3xamZn5p2gOoBKJ4TtaFSZKvikH5orqutZjjp/nw9E+mwxwkz8bcpg7Jl9o2mYlA5tzCb2+QS/ZvSVH</vt:lpwstr>
  </property>
  <property fmtid="{D5CDD505-2E9C-101B-9397-08002B2CF9AE}" pid="37" name="x1ye=4">
    <vt:lpwstr>73MQ33zDwaH0V2IAQTpTZBE1SOqo7tUTuccz9AzKN4lY3EYNrPx1MSHosxVwrJ3o6QmfMabyIp9TGyzhz1YKrzFMUvRzLPH7QdzvCYV8bxDh4XPMywkukD48QwUktS0Lzn1X/Isgdlo5FYXpSFtSI2d/uc+UvEXgXyb5PM6E3axtiMPbuBHc4QBJGTPR+13t66nJIa7kX/5Ox0rw4W4s7pHvgZKlGO89zZp2Wj9wrxOZ1vEO71gByIvlDBzSTg7</vt:lpwstr>
  </property>
  <property fmtid="{D5CDD505-2E9C-101B-9397-08002B2CF9AE}" pid="38" name="x1ye=40">
    <vt:lpwstr>MFW2XntQ5Z5Y37lZjRTEvBKfQXXyVvcnEifgAA5l4lv+ImddLgB8/z4zpL/cBmlKjx8+eRFf5uclAikeXx8dfZ0fM8jKHCat+wGb4Vd1dbKX0pfiYzgQufXnq2unJVZ9zLkvnaVnP4xWEhJ6W5MsIP74G41q2Srv4oBYboU7mzqNllGg5CmghmeIfssWBeP6F361dshjvjcc/pBURpl8ePx97wi9Gwotcp8/KNLK/GeFl91j0Fp4R3dhnNaBTmm</vt:lpwstr>
  </property>
  <property fmtid="{D5CDD505-2E9C-101B-9397-08002B2CF9AE}" pid="39" name="x1ye=41">
    <vt:lpwstr>j+3KI97qblBOIgCwNmgjoPtqtaDTGbymroLaqa0lu9cmLS9Ogi7pOnDrZo+n+C9cwXKnQaeNyyQAVe4JH00Pzi0ezFhZmVoi+6lO1h5yc/glcaocUa/J4dGsM8lfunlFhP1Duhbi1++wEXQL6jQN9HoCuer9mtutI2x9QhlZmpC0jRxmn9U3bIt3sSJ5flgdV/61NSjUQB2d0G5erIMDCWDzItgoxEAxOLWFiK6mFRDQE6O8nSR32NaIt9QqHyp</vt:lpwstr>
  </property>
  <property fmtid="{D5CDD505-2E9C-101B-9397-08002B2CF9AE}" pid="40" name="x1ye=42">
    <vt:lpwstr>OXMLyE2xgcV4XWxrZCXPonjA3DRyXt9iOC1h3XdlkFUT8/T9f3MlYZ3WzsiIt6WP6MQav7eHHdyoZJ0NqFPjR2d/1c92tPrDutiub2vlKAUR+hjZI1r3tCCXtWnpsd4e2KqyyS3zZsBfSQqzfs/fe4W1ABfHjHEJvzFUUVuScwHebrzrUMdnvu13VX7DwEob+mj070x65lredzObNG3ohDxGz3j0zNKyGKH/TtB8BPxlQs9lvttQetH2Qswe9JN</vt:lpwstr>
  </property>
  <property fmtid="{D5CDD505-2E9C-101B-9397-08002B2CF9AE}" pid="41" name="x1ye=43">
    <vt:lpwstr>22Bb8ihJjktb4eIQhRxqSzHkNZ1z45LCE0Jvv0QWQVbe/QPLVmpiruuQ8EtmnByYyegW5KLS+PomBYV2wtczoAz5yvgxT7qc5gBzfbvyGoXv/XBFAoClujirOM7vwfgQAAZkkVcyAgTjau/Cf+awbSQOQVMCcWGC3a7LyP/FI57zThkzq8IzwzJ/NqcE/NGGBqLraiH0zvoT3hUrrqbFzki2fgRXr9aIg3t+TlVI9abXDhijwyd6cxPy8ScpY1U</vt:lpwstr>
  </property>
  <property fmtid="{D5CDD505-2E9C-101B-9397-08002B2CF9AE}" pid="42" name="x1ye=44">
    <vt:lpwstr>ehUepKttPm1Ow2ZJpe7GVWtfVNBP3204/t6YdlSaCVwL513Acc637JUFa5L8eU6/DdLgqpzrTniq46j8/e5yZc8l5uX5hhJ0cv4ElzYAAAZE1aopg3yzSvXFcGHZnqB8z5s0YbBpHHE8ODevxlqGmJyCOGKJGpS2YAAWVVd+sQOGVTQWBi4S7EUAqCgG6Gbfn93Y0xP+4F8hfB4gFzE7a3CE7ZPQs9Wan5MHUtz+733A4X1h9AaGVLqAvXGX7O9</vt:lpwstr>
  </property>
  <property fmtid="{D5CDD505-2E9C-101B-9397-08002B2CF9AE}" pid="43" name="x1ye=45">
    <vt:lpwstr>nSN320Ml7Vl+8VRgfgyV+An9HMnzjUB8q66bZeky3C732qprBKg8ts4KOzpFl9mv0N6H5efmb8rkq2Nh5Ntvnu7fFYLt6B7+DS8fDstWKHo9lcCaWU95VEoraTlu9l0Wt/xt/hvHKv+6ocvESQ8ygfWU4OztozhAB822t3VOQNsAzZ5KPTuihDxFyFLGiwQDgGSxV9gCJHrozsns1AmK3Rygy6Ra3RL7Zw2ZUOeSn9K2S6H4rdEA9T1tC/NRqSg</vt:lpwstr>
  </property>
  <property fmtid="{D5CDD505-2E9C-101B-9397-08002B2CF9AE}" pid="44" name="x1ye=46">
    <vt:lpwstr>ax2c+ip12Y2BX04BTulKCzn+Rv9KUA22/dt0w0xpYAYTAzpzM+aHtEvZWYj2IydccyhQmAw+xmHgqQ0+2PekxDH958EqAMinUIYgLakOx1iNDGE/yoR6KCKQIqvSsMG7wdDOMTXnNkt1Kl0R9XK+PtXpRbMKQLP47WE2ImkCvhpkg6SOFt0ii78QXddVj8MkkXFBO+lmfTfnwK+yKFicqRvkGSnOIjB3NurEkniXeyXRI7SRViiEataIVm9lOEA</vt:lpwstr>
  </property>
  <property fmtid="{D5CDD505-2E9C-101B-9397-08002B2CF9AE}" pid="45" name="x1ye=47">
    <vt:lpwstr>d5PMhsgB6i5FTjYdC+SK3oJLe/BpBqcFNMbsltvLcLRtd/r34Nc6dHDSO2VR/z5zkQKjReIdC9mE7ahdLsDmBilyWNo9F2gxpwKxTGqlV3ij5ndfjnC/IE+j19iF8CoA1kRk39On9/yapCG4wV3ZithZzVFjj34acuvGGEuWLrqpRMmbMLyKYt9XqDdEragg8P1+SIxQnzOTxPpj5s2OIxJirzgvpYaE4sNjXsoNFr76ui8MpCI9Shaee1vneQS</vt:lpwstr>
  </property>
  <property fmtid="{D5CDD505-2E9C-101B-9397-08002B2CF9AE}" pid="46" name="x1ye=48">
    <vt:lpwstr>0pr+SsA8aBzyJy8/5EvWbQtJzxysMGd+fj5+aG4tAHfKly2BzzKXrw3XOLqTzIIRvQAOGbSExBCdAcjzwQiWSyoSj0N+XDMjmutDeL5AVgM2UTfXyvqm9PYV5QRScjKXFzan/TzRD5kSLD7lThWNIenlbxUW6iQvKnU1Agrl9VUnP5UYcTJTtgEVAaZ3h4IOlCJeWnoggu/dwKNBZm0g2mGmOTCAGiuduiGl4gvBg1G6QSaQFUZdT3k09gSztmg</vt:lpwstr>
  </property>
  <property fmtid="{D5CDD505-2E9C-101B-9397-08002B2CF9AE}" pid="47" name="x1ye=49">
    <vt:lpwstr>hO9o38j1FtzxSRb8NkEOjTqdf6PMCZpLuYIwXnMWwLQpkRH2pkqyZdgnOLefOXx5LXMxnk4wYa2qyAld04KAhkj2TOykKvaQhPlTdeIwnXAov1HcWYcbgmj9JKdDCagb/zhFR3ZOxeiZJVevfde8cnCUYbnlYEK3MyvVKUZ2jo3xsAGu/EOVgZcualdyE23yMCNCS9f7aSkmw3pl+/Y4PoELvb2t7x8ceZSmM7+TTNtGnAeRwU0A96PJ7fZIACP</vt:lpwstr>
  </property>
  <property fmtid="{D5CDD505-2E9C-101B-9397-08002B2CF9AE}" pid="48" name="x1ye=5">
    <vt:lpwstr>i4JRL3GsEeSUZ2WD+S2hKeYuAjBC1WGcHcpSb1YzmVh9X6Y3Dh4uJu4g+Dd9rgyy46MHm82aFcbpdT9kvDM2d2nDJn/TZozlatl8tBvWgDv53XrTJuKpq91hdab7Wjjw54UOMFqedY7RCmutDHv/O2j/07Svc1WKm+eq78cUC/cGP6AVhuGH1gseRJCrUJcio2vI2wedALGBS4XSRtwC303DIQlK1j53vm0JVN2BMYMQpRqVHO0vziJcq3rNCIl</vt:lpwstr>
  </property>
  <property fmtid="{D5CDD505-2E9C-101B-9397-08002B2CF9AE}" pid="49" name="x1ye=50">
    <vt:lpwstr>ZDkMmMASeoMM16oDGnjsEBGDtZT9e540gMflZi8BsLG6wolNvbQXalqa8lK7oflaC5/FIKLe0JSraqclr0Zf/iax6cizR6SZOM2faun/vXsMDMp/Ns3IQRcxhF8YNnfYRfML7Y01eUMD3OxK+VaPAvNgljtGrkQJBhk8cPjbYJfUyOxN77kjIfBxUEP+W5+HxTzkqbZYxLj9q3u63DnGUB7MAM74IekyUsP4YSfT9I3tuK133yZswfbolcRd3JW</vt:lpwstr>
  </property>
  <property fmtid="{D5CDD505-2E9C-101B-9397-08002B2CF9AE}" pid="50" name="x1ye=51">
    <vt:lpwstr>tnwQXq+vlol+yPuB2sG9QDfSEA3jrHkLrgx3bVNGaYbXFXUcZtmaXOsvICNhoL+diMPbd5fPyMaV5ZsT8+dt+ua3zC44WkfdoRJImw4jWa4HCV5nzK7NDzKqiqejkkverDRqtxYSBK50msq0/11tjRb9kLmwJ555VP7YBxzNrPng39/IWUJjSdPsBV/3/p8sWTwKeZAgh1o241upWWi2lmbkiKuBNiYBIWLcEEoQKuk+DH9Wr/dxiBjC3ArT/zh</vt:lpwstr>
  </property>
  <property fmtid="{D5CDD505-2E9C-101B-9397-08002B2CF9AE}" pid="51" name="x1ye=52">
    <vt:lpwstr>i8IUtuPLp6qVjl+YE5hNdcBzTi9Db/f+IbKy8RXs7CTft5pTAUpvUBvNpC0n0kusYGA3o6dC3ljcJSK0lh+bxdW+ugX3nFGpAIZKgUft294yLHE7XSDasquoSW7RzwNNZ/OcOOiQd+zVA6VpmWVh0zhGs5q+Ave7vR/xE5qZtg8FJ3xHAJxweTFwOhkOnOlZCk6HiBlT8qhMJFBTch3GkjA7FDC14HVVrAsBWHlh5vlcLLXTqL8j46odMOw0/AZ</vt:lpwstr>
  </property>
  <property fmtid="{D5CDD505-2E9C-101B-9397-08002B2CF9AE}" pid="52" name="x1ye=53">
    <vt:lpwstr>Jb8+wm75vuRniRPqYNuyj0aJqi/rBmTGwVoMfwNgDYyPGlqQzI1xOgqwyILJL2hR3ZfN7n+aZj0xWe3rXahGdY8j09+YWD5VnFFPwxuXU+lQAbgxOpyZFxHdildRUiJ/fOTN7IDNMyFTpoN9S0tUfAC0/B6gGpPVhIUMQpjSksy9QwynsAhvYSaPbepxC61c8r4xuWixw3oOokU/s/RudQ5oW10iiBnwAKW+hYwgZfrZ/s7O+kqbv9l/U4e1vhl</vt:lpwstr>
  </property>
  <property fmtid="{D5CDD505-2E9C-101B-9397-08002B2CF9AE}" pid="53" name="x1ye=54">
    <vt:lpwstr>tCzx7P5Q9SRWOcl6vPp7j1jBZyVKWL/njL4caWfALowiGS2KGmuDbRRk/hpZ2bHKDwoS4lFlS1d5VjmF9KAm13SFtfteOL7iRccyh2yUpdhA/092HK9KVQj7E0UOxzX+69D9k1pvrTpNDanA3E7UxnqzFKr/N76UxUmZTf0Xd4qOHolpuCG4jGQRdrwkZSlhy3QbaiGTb/VePoTNwALwcsj0Pi85OQ67DNsf92qRSNRBfdH0bytc+93rXSXuSWz</vt:lpwstr>
  </property>
  <property fmtid="{D5CDD505-2E9C-101B-9397-08002B2CF9AE}" pid="54" name="x1ye=55">
    <vt:lpwstr>gfcW02i5zfvBLPsZcjnJwlO0bve7zm6n18iq02T5Y27FlIGmsMPTJ8nsT5yfYuu2PUm9eUDw2U8OUO7BNHEFdA5A79NeyhjG2M51WirRR3Fr5ETlO2+oWyKcCeR7+kQSvZbfHZYa+xpOzJRRvYl+eN+CnshvG4z+phQSSGNPsGpClNr4c9Jum3zfHUynHQwW8BDakwaJzDvlkrPSc1b5/FG8WL0XG8O/368R9kacmi/Rhqsud55EkKEuzZzqP73</vt:lpwstr>
  </property>
  <property fmtid="{D5CDD505-2E9C-101B-9397-08002B2CF9AE}" pid="55" name="x1ye=56">
    <vt:lpwstr>j0mU1LW5BgWflUVIhTqfj2et49FS4h1QfNYIArH2Bdw6mjIXs/Ni3yKBjtEaEAtwcJx2WhYCXecl1WgSScFcB+HHfdskrne8fySEifaYEsKZLLq1SZLw8O00Nb1XK+XhBn8yTtdYoW21lOjZtqbHsZpHwQ3qHeSQyRUQjA33D0rVYo5NFy3VUebk3PiV5un/wOSrLmuMEAZDk8RWyO7JXQffRfrcpHBV49U6RniiQeHNA5+cbs3+o+NCWIHZpB6</vt:lpwstr>
  </property>
  <property fmtid="{D5CDD505-2E9C-101B-9397-08002B2CF9AE}" pid="56" name="x1ye=57">
    <vt:lpwstr>MR50MjB/NIQLFEt4NdeeiU8NrVdLdc5H1155RX3wbgcRP8ofIY7QS6feo4UECadvzD2ZacO/31C6CFzL9Q4GCX07bKr0f13z0/VJTOqHLSOfvr+wbbrForK9q2Ict4CcQbzMdZZV2+80hDvNMNfFzXGL+8+D4deBc587ZkuH62vcK+N1ctmEbYQ+Nx5Vo09UghgNempFXXmxnymsfa6BFFxDX8teTQmWOLfplMMalGubK9+cX7Da0SEjUY+n9Ni</vt:lpwstr>
  </property>
  <property fmtid="{D5CDD505-2E9C-101B-9397-08002B2CF9AE}" pid="57" name="x1ye=58">
    <vt:lpwstr>HmLxsbMCNVT+ih945qTPjz45Inj3F1mVfrzpntyD22Nntre2yBh2ay1zNpLr1fglaPCxfNxTJPkyel25wxHqk+ve6RmeT3uTtIkqg4itlTxq6MMnRwG3f0CC7xHrmr6QeHHwwI7m4QkL9SqApf8AipbwD2rEgMr1gXlqVuD4yD9zBzEMDGwEvqeqITphaORUSq2MEGD9YIb28Exg983Upf7A/k+ztmDZNDMIgOfP28r8g4fQXfsXeqhBePYQfV9</vt:lpwstr>
  </property>
  <property fmtid="{D5CDD505-2E9C-101B-9397-08002B2CF9AE}" pid="58" name="x1ye=59">
    <vt:lpwstr>cd5iNzj/UBFaDWX8YFoZQngDtxyXZgQngsTDkd+2nwHJBMZDxr2GY7xAsvVXNx71jvg8I2FfYuF/uLA72OmRSrXDWpVkkin6TSjcfPYBn+KcQqe61LPXaX+oPqsPjvFDHem2p9oV2wr5eRgQe6B4sIwMbmpPryNOX5JkboUzUHC2Vm2iGzQ8+mVESTMzaXgBTs3/ItLaLb5qOK7TBLPRglesTGcvbHHlu3Ed9RtXxtFl6ZyTPYmyq/VWDVIzA5u</vt:lpwstr>
  </property>
  <property fmtid="{D5CDD505-2E9C-101B-9397-08002B2CF9AE}" pid="59" name="x1ye=6">
    <vt:lpwstr>Vp8lxGdwj74mrzcrGm3Z8rGygOqUVnNAMMvPyyqXcrtxMXHB3b3iUjMlNMN4bZMvO7h8hBRybnS1SRj/oLKToTUp8jmuUlvBJJqgl8EZw3b5qunkRYq12WktdkWRMUwVIHrSLmu5ErlP0WCsy6o03hK0f3E+SrsnKLYF0cfM3Okx785n8211SmQYTFmncRcYLt7W7VE4RsRXo5+5O/e4ggRKV9QaZ4EJ7Dq5R8lQ8oXjq/w/E7GSQSVc5J3EQhL</vt:lpwstr>
  </property>
  <property fmtid="{D5CDD505-2E9C-101B-9397-08002B2CF9AE}" pid="60" name="x1ye=60">
    <vt:lpwstr>8vIjG9jHnPlzNH2djRUxT2WDPGEzkkCqNLaNWvMzP7uty7c2g8NAMHRXTPWvEGO4qRz3QSt9HPR7ymqPBSz7gexGZXu2tjPR8ilqBtalKswFpLdNskgbCPj5bb2FbzMm7arInfkRzS8Le0hHn3xt+CjDK0OP/bR1OSTHXH9G5MoY70rVPvCs7p7s3epL19pMRIjRKIh21+9W462P82b5it/MNNlOIMLGEKNArQL4HCZXWIB3dDnEbWcUgvok5J2</vt:lpwstr>
  </property>
  <property fmtid="{D5CDD505-2E9C-101B-9397-08002B2CF9AE}" pid="61" name="x1ye=61">
    <vt:lpwstr>inXBs2/OHOfm+XKs2PoLYTkfpiLMJdKfNdbOMKUcKgIQ5TAGQii7kCyiCRerhYqSGxOQY3mEYed5o+1Kam1tdph7izXjZZQmvMxrDjq89HZkzGnh+KmfZBsv1gfSDfJjEOCMrdu6Ac7a3SKGXp67Vr7J87xaGM+IqpvjUvLrCyBC9m0nAKnLZlexWoXkhWwoDZF54dRd9dRuNfpZoYP4QDSMwAj5cyFg8uXaZgLEDX+S47RtZNQdO4EHBWsysux</vt:lpwstr>
  </property>
  <property fmtid="{D5CDD505-2E9C-101B-9397-08002B2CF9AE}" pid="62" name="x1ye=62">
    <vt:lpwstr>sKO/ExH4wJj0DdTj7Ez6PwdQQDNPC2d6hBbC8TxJ3qCx+wstf//QMy0xEkTD0AAA==</vt:lpwstr>
  </property>
  <property fmtid="{D5CDD505-2E9C-101B-9397-08002B2CF9AE}" pid="63" name="x1ye=7">
    <vt:lpwstr>6pompJ9a/irvUfAmGe3wGN17s33wT6XPg3x/iiZVQSuQ0d8Iet+rBvLE9Mv3dRiIfQhTV4BYb7mHTqPJ/fdTE/UftkK/PDsJJHmV3wAp1Pf/AGO0uvIDVGR4nFHwFWu87cezeDogkxZF3sCJ//mhtNmnR5HwFayIXoSdFYdlADU9bnkF42aLR2fe3cwSG4eLwgKmBRD1yc3ZasbKa1WAUPrx4FgSbELootdh1TbnNDpEJpovuQh+lrpsoI1C2WZ</vt:lpwstr>
  </property>
  <property fmtid="{D5CDD505-2E9C-101B-9397-08002B2CF9AE}" pid="64" name="x1ye=8">
    <vt:lpwstr>0F6+a3JASAkiHMDQHACTju1kkYdde+68+G/uJIvwdK8Z1Ukl9jKUz6xHgKNNPfIMkVjlWtA9t6Q2L2uKUh2NqmtLLuNh5bfFoVUU479I7XiqZFk+NmMVb0aXI9LH9oEtxfzzsiMELzoQKJuh+eg2pXWjlYGrNV94vjELIiAOaIKF9qGB9zG5BSR/gQ8G64TOzsCXVd+rv562gyPrVIEiUEOoXbB6tPe8RSOux2IbUvHjJhpSpFrYOCOkeJcQ58m</vt:lpwstr>
  </property>
  <property fmtid="{D5CDD505-2E9C-101B-9397-08002B2CF9AE}" pid="65" name="x1ye=9">
    <vt:lpwstr>hiWmLDLaG4Se58xidol3NsydaX4iXxaLyOSb9DHQDi3nJm/Z7amIRDu9yTtj2WILFxih6bE/eFYTP/R0uJQ9SvY/z0O1OogE1F7zce4hp2WEgingo8d7QT00cMfkGAHFMAUI5Kn7GHW5agGju2kcGEpLED1ec+QhmbNzCX/Yxr3lriRIGHXMIcr4YyqKP5l9pM+uq/aaLbbOwP8o7ki0Ex3A62IUBP6zS1pli6wE2vXZoWngPlvdOQBi9/CHaOF</vt:lpwstr>
  </property>
</Properties>
</file>